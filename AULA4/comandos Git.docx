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01EE6" w14:textId="77777777" w:rsidR="00C77C06" w:rsidRPr="00C77C06" w:rsidRDefault="00C77C06" w:rsidP="00C77C06">
      <w:pPr>
        <w:rPr>
          <w:rFonts w:ascii="Mongolian Baiti" w:hAnsi="Mongolian Baiti" w:cs="Mongolian Baiti"/>
          <w:b/>
          <w:bCs/>
          <w:sz w:val="96"/>
          <w:szCs w:val="96"/>
          <w:lang w:val="pt-BR"/>
        </w:rPr>
      </w:pPr>
      <w:r w:rsidRPr="00C77C06">
        <w:rPr>
          <w:rFonts w:ascii="Mongolian Baiti" w:hAnsi="Mongolian Baiti" w:cs="Mongolian Baiti"/>
          <w:b/>
          <w:bCs/>
          <w:sz w:val="96"/>
          <w:szCs w:val="96"/>
          <w:lang w:val="pt-BR"/>
        </w:rPr>
        <w:t xml:space="preserve">comandos </w:t>
      </w:r>
      <w:proofErr w:type="spellStart"/>
      <w:r w:rsidRPr="00C77C06">
        <w:rPr>
          <w:rFonts w:ascii="Mongolian Baiti" w:hAnsi="Mongolian Baiti" w:cs="Mongolian Baiti"/>
          <w:b/>
          <w:bCs/>
          <w:sz w:val="96"/>
          <w:szCs w:val="96"/>
          <w:lang w:val="pt-BR"/>
        </w:rPr>
        <w:t>Git</w:t>
      </w:r>
      <w:proofErr w:type="spellEnd"/>
    </w:p>
    <w:p w14:paraId="5BCE27E2" w14:textId="77777777" w:rsidR="00C77C06" w:rsidRPr="00C77C06" w:rsidRDefault="00C77C06" w:rsidP="00C77C06">
      <w:pPr>
        <w:rPr>
          <w:color w:val="00B050"/>
          <w:lang w:val="pt-BR"/>
        </w:rPr>
      </w:pPr>
    </w:p>
    <w:p w14:paraId="4C0EFCCF" w14:textId="48D0D4B6" w:rsidR="00C77C06" w:rsidRPr="00840897" w:rsidRDefault="00C77C06" w:rsidP="00C77C06">
      <w:pPr>
        <w:rPr>
          <w:rFonts w:ascii="Mongolian Baiti" w:hAnsi="Mongolian Baiti" w:cs="Mongolian Baiti"/>
          <w:color w:val="00B050"/>
          <w:sz w:val="32"/>
          <w:szCs w:val="32"/>
          <w:lang w:val="pt-BR"/>
        </w:rPr>
      </w:pPr>
      <w:r w:rsidRPr="00840897">
        <w:rPr>
          <w:rFonts w:ascii="Mongolian Baiti" w:hAnsi="Mongolian Baiti" w:cs="Mongolian Baiti"/>
          <w:color w:val="00B050"/>
          <w:sz w:val="32"/>
          <w:szCs w:val="32"/>
          <w:lang w:val="pt-BR"/>
        </w:rPr>
        <w:t>Para iniciar :</w:t>
      </w:r>
      <w:proofErr w:type="spellStart"/>
      <w:r w:rsidRPr="00840897">
        <w:rPr>
          <w:rFonts w:ascii="Mongolian Baiti" w:hAnsi="Mongolian Baiti" w:cs="Mongolian Baiti"/>
          <w:color w:val="00B050"/>
          <w:sz w:val="32"/>
          <w:szCs w:val="32"/>
          <w:lang w:val="pt-BR"/>
        </w:rPr>
        <w:t>git</w:t>
      </w:r>
      <w:proofErr w:type="spellEnd"/>
      <w:r w:rsidRPr="00840897">
        <w:rPr>
          <w:rFonts w:ascii="Mongolian Baiti" w:hAnsi="Mongolian Baiti" w:cs="Mongolian Baiti"/>
          <w:color w:val="00B050"/>
          <w:sz w:val="32"/>
          <w:szCs w:val="32"/>
          <w:lang w:val="pt-BR"/>
        </w:rPr>
        <w:t xml:space="preserve"> </w:t>
      </w:r>
      <w:proofErr w:type="spellStart"/>
      <w:r w:rsidRPr="00840897">
        <w:rPr>
          <w:rFonts w:ascii="Mongolian Baiti" w:hAnsi="Mongolian Baiti" w:cs="Mongolian Baiti"/>
          <w:color w:val="00B050"/>
          <w:sz w:val="32"/>
          <w:szCs w:val="32"/>
          <w:lang w:val="pt-BR"/>
        </w:rPr>
        <w:t>init</w:t>
      </w:r>
      <w:proofErr w:type="spellEnd"/>
      <w:r w:rsidRPr="00840897">
        <w:rPr>
          <w:rFonts w:ascii="Mongolian Baiti" w:hAnsi="Mongolian Baiti" w:cs="Mongolian Baiti"/>
          <w:color w:val="00B050"/>
          <w:sz w:val="32"/>
          <w:szCs w:val="32"/>
          <w:lang w:val="pt-BR"/>
        </w:rPr>
        <w:t xml:space="preserve"> </w:t>
      </w:r>
    </w:p>
    <w:p w14:paraId="470B05C6" w14:textId="5ED458E2" w:rsidR="00C77C06" w:rsidRPr="00840897" w:rsidRDefault="00C77C06" w:rsidP="00C77C06">
      <w:pPr>
        <w:rPr>
          <w:rFonts w:ascii="Mongolian Baiti" w:hAnsi="Mongolian Baiti" w:cs="Mongolian Baiti"/>
          <w:sz w:val="32"/>
          <w:szCs w:val="32"/>
          <w:lang w:val="en-US"/>
        </w:rPr>
      </w:pPr>
      <w:r w:rsidRPr="00840897">
        <w:rPr>
          <w:rFonts w:ascii="Mongolian Baiti" w:hAnsi="Mongolian Baiti" w:cs="Mongolian Baiti"/>
          <w:sz w:val="32"/>
          <w:szCs w:val="32"/>
          <w:lang w:val="en-US"/>
        </w:rPr>
        <w:t>git config</w:t>
      </w:r>
      <w:r w:rsidRPr="00840897">
        <w:rPr>
          <w:rFonts w:ascii="Mongolian Baiti" w:hAnsi="Mongolian Baiti" w:cs="Mongolian Baiti"/>
          <w:sz w:val="32"/>
          <w:szCs w:val="32"/>
          <w:lang w:val="en-US"/>
        </w:rPr>
        <w:t xml:space="preserve"> --global email “dra.daianeferreira@gmail.com”</w:t>
      </w:r>
    </w:p>
    <w:p w14:paraId="6DAA2122" w14:textId="29B8E53D" w:rsidR="00C77C06" w:rsidRPr="00840897" w:rsidRDefault="00C77C06" w:rsidP="00C77C06">
      <w:pPr>
        <w:rPr>
          <w:rFonts w:ascii="Mongolian Baiti" w:hAnsi="Mongolian Baiti" w:cs="Mongolian Baiti"/>
          <w:sz w:val="32"/>
          <w:szCs w:val="32"/>
          <w:lang w:val="en-US"/>
        </w:rPr>
      </w:pPr>
      <w:r w:rsidRPr="00840897">
        <w:rPr>
          <w:rFonts w:ascii="Mongolian Baiti" w:hAnsi="Mongolian Baiti" w:cs="Mongolian Baiti"/>
          <w:sz w:val="32"/>
          <w:szCs w:val="32"/>
          <w:lang w:val="en-US"/>
        </w:rPr>
        <w:t>git config --global user.name "</w:t>
      </w:r>
      <w:proofErr w:type="spellStart"/>
      <w:r w:rsidRPr="00840897">
        <w:rPr>
          <w:rFonts w:ascii="Mongolian Baiti" w:hAnsi="Mongolian Baiti" w:cs="Mongolian Baiti"/>
          <w:sz w:val="32"/>
          <w:szCs w:val="32"/>
          <w:lang w:val="en-US"/>
        </w:rPr>
        <w:t>daianefersan</w:t>
      </w:r>
      <w:proofErr w:type="spellEnd"/>
      <w:r w:rsidRPr="00840897">
        <w:rPr>
          <w:rFonts w:ascii="Mongolian Baiti" w:hAnsi="Mongolian Baiti" w:cs="Mongolian Baiti"/>
          <w:sz w:val="32"/>
          <w:szCs w:val="32"/>
          <w:lang w:val="en-US"/>
        </w:rPr>
        <w:t>"</w:t>
      </w:r>
    </w:p>
    <w:p w14:paraId="737802DE" w14:textId="1BA62528" w:rsidR="00C77C06" w:rsidRPr="00840897" w:rsidRDefault="00C77C06" w:rsidP="00C77C06">
      <w:pPr>
        <w:rPr>
          <w:rFonts w:ascii="Mongolian Baiti" w:hAnsi="Mongolian Baiti" w:cs="Mongolian Baiti"/>
          <w:sz w:val="32"/>
          <w:szCs w:val="32"/>
          <w:lang w:val="pt-BR"/>
        </w:rPr>
      </w:pPr>
      <w:proofErr w:type="spellStart"/>
      <w:r w:rsidRPr="00840897">
        <w:rPr>
          <w:rFonts w:ascii="Mongolian Baiti" w:hAnsi="Mongolian Baiti" w:cs="Mongolian Baiti"/>
          <w:sz w:val="32"/>
          <w:szCs w:val="32"/>
          <w:lang w:val="pt-BR"/>
        </w:rPr>
        <w:t>git</w:t>
      </w:r>
      <w:proofErr w:type="spellEnd"/>
      <w:r w:rsidRPr="00840897">
        <w:rPr>
          <w:rFonts w:ascii="Mongolian Baiti" w:hAnsi="Mongolian Baiti" w:cs="Mongolian Baiti"/>
          <w:sz w:val="32"/>
          <w:szCs w:val="32"/>
          <w:lang w:val="pt-BR"/>
        </w:rPr>
        <w:t xml:space="preserve"> </w:t>
      </w:r>
      <w:proofErr w:type="spellStart"/>
      <w:r w:rsidRPr="00840897">
        <w:rPr>
          <w:rFonts w:ascii="Mongolian Baiti" w:hAnsi="Mongolian Baiti" w:cs="Mongolian Baiti"/>
          <w:sz w:val="32"/>
          <w:szCs w:val="32"/>
          <w:lang w:val="pt-BR"/>
        </w:rPr>
        <w:t>config</w:t>
      </w:r>
      <w:proofErr w:type="spellEnd"/>
      <w:r w:rsidRPr="00840897">
        <w:rPr>
          <w:rFonts w:ascii="Mongolian Baiti" w:hAnsi="Mongolian Baiti" w:cs="Mongolian Baiti"/>
          <w:sz w:val="32"/>
          <w:szCs w:val="32"/>
          <w:lang w:val="pt-BR"/>
        </w:rPr>
        <w:t xml:space="preserve"> </w:t>
      </w:r>
      <w:r w:rsidRPr="00840897">
        <w:rPr>
          <w:rFonts w:ascii="Mongolian Baiti" w:hAnsi="Mongolian Baiti" w:cs="Mongolian Baiti"/>
          <w:sz w:val="32"/>
          <w:szCs w:val="32"/>
          <w:lang w:val="pt-BR"/>
        </w:rPr>
        <w:t>–</w:t>
      </w:r>
      <w:proofErr w:type="spellStart"/>
      <w:r w:rsidRPr="00840897">
        <w:rPr>
          <w:rFonts w:ascii="Mongolian Baiti" w:hAnsi="Mongolian Baiti" w:cs="Mongolian Baiti"/>
          <w:sz w:val="32"/>
          <w:szCs w:val="32"/>
          <w:lang w:val="pt-BR"/>
        </w:rPr>
        <w:t>list</w:t>
      </w:r>
      <w:proofErr w:type="spellEnd"/>
      <w:r w:rsidRPr="00840897">
        <w:rPr>
          <w:rFonts w:ascii="Mongolian Baiti" w:hAnsi="Mongolian Baiti" w:cs="Mongolian Baiti"/>
          <w:sz w:val="32"/>
          <w:szCs w:val="32"/>
          <w:lang w:val="pt-BR"/>
        </w:rPr>
        <w:t xml:space="preserve"> </w:t>
      </w:r>
      <w:r w:rsidRPr="00840897">
        <w:rPr>
          <w:rFonts w:ascii="Mongolian Baiti" w:hAnsi="Mongolian Baiti" w:cs="Mongolian Baiti"/>
          <w:color w:val="00B050"/>
          <w:sz w:val="32"/>
          <w:szCs w:val="32"/>
          <w:lang w:val="pt-BR"/>
        </w:rPr>
        <w:t>(confirmação de dados)</w:t>
      </w:r>
    </w:p>
    <w:p w14:paraId="158653E2" w14:textId="58DF6E29" w:rsidR="00C77C06" w:rsidRPr="00840897" w:rsidRDefault="00C77C06" w:rsidP="00C77C06">
      <w:pPr>
        <w:rPr>
          <w:rFonts w:ascii="Mongolian Baiti" w:hAnsi="Mongolian Baiti" w:cs="Mongolian Baiti"/>
          <w:sz w:val="32"/>
          <w:szCs w:val="32"/>
          <w:lang w:val="pt-BR"/>
        </w:rPr>
      </w:pPr>
      <w:proofErr w:type="spellStart"/>
      <w:r w:rsidRPr="00840897">
        <w:rPr>
          <w:rFonts w:ascii="Mongolian Baiti" w:hAnsi="Mongolian Baiti" w:cs="Mongolian Baiti"/>
          <w:sz w:val="32"/>
          <w:szCs w:val="32"/>
          <w:lang w:val="pt-BR"/>
        </w:rPr>
        <w:t>git</w:t>
      </w:r>
      <w:proofErr w:type="spellEnd"/>
      <w:r w:rsidRPr="00840897">
        <w:rPr>
          <w:rFonts w:ascii="Mongolian Baiti" w:hAnsi="Mongolian Baiti" w:cs="Mongolian Baiti"/>
          <w:sz w:val="32"/>
          <w:szCs w:val="32"/>
          <w:lang w:val="pt-BR"/>
        </w:rPr>
        <w:t xml:space="preserve"> status</w:t>
      </w:r>
    </w:p>
    <w:p w14:paraId="6759C902" w14:textId="3402B55E" w:rsidR="00C77C06" w:rsidRPr="00840897" w:rsidRDefault="00C77C06" w:rsidP="00C77C06">
      <w:pPr>
        <w:rPr>
          <w:rFonts w:ascii="Mongolian Baiti" w:hAnsi="Mongolian Baiti" w:cs="Mongolian Baiti"/>
          <w:sz w:val="32"/>
          <w:szCs w:val="32"/>
          <w:lang w:val="pt-BR"/>
        </w:rPr>
      </w:pPr>
      <w:proofErr w:type="spellStart"/>
      <w:r w:rsidRPr="00840897">
        <w:rPr>
          <w:rFonts w:ascii="Mongolian Baiti" w:hAnsi="Mongolian Baiti" w:cs="Mongolian Baiti"/>
          <w:sz w:val="32"/>
          <w:szCs w:val="32"/>
          <w:lang w:val="pt-BR"/>
        </w:rPr>
        <w:t>git</w:t>
      </w:r>
      <w:proofErr w:type="spellEnd"/>
      <w:r w:rsidRPr="00840897">
        <w:rPr>
          <w:rFonts w:ascii="Mongolian Baiti" w:hAnsi="Mongolian Baiti" w:cs="Mongolian Baiti"/>
          <w:sz w:val="32"/>
          <w:szCs w:val="32"/>
          <w:lang w:val="pt-BR"/>
        </w:rPr>
        <w:t xml:space="preserve"> </w:t>
      </w:r>
      <w:proofErr w:type="spellStart"/>
      <w:proofErr w:type="gramStart"/>
      <w:r w:rsidRPr="00840897">
        <w:rPr>
          <w:rFonts w:ascii="Mongolian Baiti" w:hAnsi="Mongolian Baiti" w:cs="Mongolian Baiti"/>
          <w:sz w:val="32"/>
          <w:szCs w:val="32"/>
          <w:lang w:val="pt-BR"/>
        </w:rPr>
        <w:t>add</w:t>
      </w:r>
      <w:proofErr w:type="spellEnd"/>
      <w:r w:rsidRPr="00840897">
        <w:rPr>
          <w:rFonts w:ascii="Mongolian Baiti" w:hAnsi="Mongolian Baiti" w:cs="Mongolian Baiti"/>
          <w:sz w:val="32"/>
          <w:szCs w:val="32"/>
          <w:lang w:val="pt-BR"/>
        </w:rPr>
        <w:t xml:space="preserve"> .</w:t>
      </w:r>
      <w:proofErr w:type="gramEnd"/>
      <w:r w:rsidRPr="00840897">
        <w:rPr>
          <w:rFonts w:ascii="Mongolian Baiti" w:hAnsi="Mongolian Baiti" w:cs="Mongolian Baiti"/>
          <w:sz w:val="32"/>
          <w:szCs w:val="32"/>
          <w:lang w:val="pt-BR"/>
        </w:rPr>
        <w:t xml:space="preserve"> </w:t>
      </w:r>
      <w:r w:rsidRPr="00840897">
        <w:rPr>
          <w:rFonts w:ascii="Mongolian Baiti" w:hAnsi="Mongolian Baiti" w:cs="Mongolian Baiti"/>
          <w:color w:val="00B050"/>
          <w:sz w:val="32"/>
          <w:szCs w:val="32"/>
          <w:lang w:val="pt-BR"/>
        </w:rPr>
        <w:t>(exibe arquivos da pasta)</w:t>
      </w:r>
    </w:p>
    <w:p w14:paraId="3D6085E7" w14:textId="2AD75D8C" w:rsidR="009D6E32" w:rsidRPr="00840897" w:rsidRDefault="00C77C06" w:rsidP="009D6E32">
      <w:pPr>
        <w:autoSpaceDE w:val="0"/>
        <w:autoSpaceDN w:val="0"/>
        <w:adjustRightInd w:val="0"/>
        <w:spacing w:before="0" w:after="0" w:line="240" w:lineRule="auto"/>
        <w:rPr>
          <w:rFonts w:ascii="Mongolian Baiti" w:hAnsi="Mongolian Baiti" w:cs="Mongolian Baiti"/>
          <w:sz w:val="32"/>
          <w:szCs w:val="32"/>
          <w:lang w:val="pt-BR"/>
        </w:rPr>
      </w:pPr>
      <w:proofErr w:type="spellStart"/>
      <w:r w:rsidRPr="00840897">
        <w:rPr>
          <w:rFonts w:ascii="Mongolian Baiti" w:hAnsi="Mongolian Baiti" w:cs="Mongolian Baiti"/>
          <w:sz w:val="32"/>
          <w:szCs w:val="32"/>
          <w:lang w:val="pt-BR"/>
        </w:rPr>
        <w:t>git</w:t>
      </w:r>
      <w:proofErr w:type="spellEnd"/>
      <w:r w:rsidRPr="00840897">
        <w:rPr>
          <w:rFonts w:ascii="Mongolian Baiti" w:hAnsi="Mongolian Baiti" w:cs="Mongolian Baiti"/>
          <w:sz w:val="32"/>
          <w:szCs w:val="32"/>
          <w:lang w:val="pt-BR"/>
        </w:rPr>
        <w:t xml:space="preserve"> status</w:t>
      </w:r>
      <w:r w:rsidRPr="00840897">
        <w:rPr>
          <w:rFonts w:ascii="Mongolian Baiti" w:hAnsi="Mongolian Baiti" w:cs="Mongolian Baiti"/>
          <w:sz w:val="32"/>
          <w:szCs w:val="32"/>
          <w:lang w:val="pt-BR"/>
        </w:rPr>
        <w:t xml:space="preserve"> </w:t>
      </w:r>
      <w:r w:rsidRPr="00840897">
        <w:rPr>
          <w:rFonts w:ascii="Mongolian Baiti" w:hAnsi="Mongolian Baiti" w:cs="Mongolian Baiti"/>
          <w:sz w:val="32"/>
          <w:szCs w:val="32"/>
          <w:lang w:val="pt-BR"/>
        </w:rPr>
        <w:br/>
      </w:r>
      <w:r w:rsidRPr="00840897">
        <w:rPr>
          <w:rFonts w:ascii="Mongolian Baiti" w:hAnsi="Mongolian Baiti" w:cs="Mongolian Baiti"/>
          <w:sz w:val="32"/>
          <w:szCs w:val="32"/>
          <w:lang w:val="pt-BR"/>
        </w:rPr>
        <w:br/>
      </w:r>
      <w:r w:rsidRPr="00840897">
        <w:rPr>
          <w:rFonts w:ascii="Mongolian Baiti" w:eastAsia="Times New Roman" w:hAnsi="Mongolian Baiti" w:cs="Mongolian Baiti"/>
          <w:sz w:val="32"/>
          <w:szCs w:val="32"/>
          <w:lang w:val="pt-BR" w:eastAsia="pt-BR"/>
        </w:rPr>
        <w:t xml:space="preserve">EXEMPLO </w:t>
      </w:r>
      <w:r w:rsidRPr="00840897">
        <w:rPr>
          <w:rFonts w:ascii="Mongolian Baiti" w:eastAsia="Times New Roman" w:hAnsi="Mongolian Baiti" w:cs="Mongolian Baiti"/>
          <w:color w:val="00B050"/>
          <w:sz w:val="32"/>
          <w:szCs w:val="32"/>
          <w:lang w:val="pt-BR" w:eastAsia="pt-BR"/>
        </w:rPr>
        <w:t xml:space="preserve">(registro de tarefa): </w:t>
      </w:r>
      <w:proofErr w:type="spellStart"/>
      <w:r w:rsidRPr="00840897">
        <w:rPr>
          <w:rFonts w:ascii="Mongolian Baiti" w:eastAsia="Times New Roman" w:hAnsi="Mongolian Baiti" w:cs="Mongolian Baiti"/>
          <w:sz w:val="32"/>
          <w:szCs w:val="32"/>
          <w:lang w:val="pt-BR" w:eastAsia="pt-BR"/>
        </w:rPr>
        <w:t>git</w:t>
      </w:r>
      <w:proofErr w:type="spellEnd"/>
      <w:r w:rsidRPr="00840897">
        <w:rPr>
          <w:rFonts w:ascii="Mongolian Baiti" w:eastAsia="Times New Roman" w:hAnsi="Mongolian Baiti" w:cs="Mongolian Baiti"/>
          <w:sz w:val="32"/>
          <w:szCs w:val="32"/>
          <w:lang w:val="pt-BR" w:eastAsia="pt-BR"/>
        </w:rPr>
        <w:t xml:space="preserve"> </w:t>
      </w:r>
      <w:proofErr w:type="spellStart"/>
      <w:r w:rsidRPr="00840897">
        <w:rPr>
          <w:rFonts w:ascii="Mongolian Baiti" w:eastAsia="Times New Roman" w:hAnsi="Mongolian Baiti" w:cs="Mongolian Baiti"/>
          <w:sz w:val="32"/>
          <w:szCs w:val="32"/>
          <w:lang w:val="pt-BR" w:eastAsia="pt-BR"/>
        </w:rPr>
        <w:t>commit</w:t>
      </w:r>
      <w:proofErr w:type="spellEnd"/>
      <w:r w:rsidRPr="00840897">
        <w:rPr>
          <w:rFonts w:ascii="Mongolian Baiti" w:eastAsia="Times New Roman" w:hAnsi="Mongolian Baiti" w:cs="Mongolian Baiti"/>
          <w:sz w:val="32"/>
          <w:szCs w:val="32"/>
          <w:lang w:val="pt-BR" w:eastAsia="pt-BR"/>
        </w:rPr>
        <w:t xml:space="preserve"> -m "Aulas de Lógica - Aula1 até Aula4"</w:t>
      </w:r>
      <w:r w:rsidRPr="00840897">
        <w:rPr>
          <w:rFonts w:ascii="Mongolian Baiti" w:eastAsia="Times New Roman" w:hAnsi="Mongolian Baiti" w:cs="Mongolian Baiti"/>
          <w:sz w:val="32"/>
          <w:szCs w:val="32"/>
          <w:lang w:val="pt-BR" w:eastAsia="pt-BR"/>
        </w:rPr>
        <w:br/>
      </w:r>
      <w:r w:rsidRPr="00840897">
        <w:rPr>
          <w:rFonts w:ascii="Mongolian Baiti" w:eastAsia="Times New Roman" w:hAnsi="Mongolian Baiti" w:cs="Mongolian Baiti"/>
          <w:sz w:val="32"/>
          <w:szCs w:val="32"/>
          <w:lang w:val="pt-BR" w:eastAsia="pt-BR"/>
        </w:rPr>
        <w:br/>
      </w:r>
      <w:proofErr w:type="spellStart"/>
      <w:r w:rsidRPr="00840897">
        <w:rPr>
          <w:rFonts w:ascii="Mongolian Baiti" w:eastAsia="Times New Roman" w:hAnsi="Mongolian Baiti" w:cs="Mongolian Baiti"/>
          <w:sz w:val="32"/>
          <w:szCs w:val="32"/>
          <w:lang w:val="pt-BR" w:eastAsia="pt-BR"/>
        </w:rPr>
        <w:t>git</w:t>
      </w:r>
      <w:proofErr w:type="spellEnd"/>
      <w:r w:rsidRPr="00840897">
        <w:rPr>
          <w:rFonts w:ascii="Mongolian Baiti" w:eastAsia="Times New Roman" w:hAnsi="Mongolian Baiti" w:cs="Mongolian Baiti"/>
          <w:sz w:val="32"/>
          <w:szCs w:val="32"/>
          <w:lang w:val="pt-BR" w:eastAsia="pt-BR"/>
        </w:rPr>
        <w:t xml:space="preserve"> log </w:t>
      </w:r>
      <w:r w:rsidRPr="00840897">
        <w:rPr>
          <w:rFonts w:ascii="Mongolian Baiti" w:eastAsia="Times New Roman" w:hAnsi="Mongolian Baiti" w:cs="Mongolian Baiti"/>
          <w:color w:val="00B050"/>
          <w:sz w:val="32"/>
          <w:szCs w:val="32"/>
          <w:lang w:val="pt-BR" w:eastAsia="pt-BR"/>
        </w:rPr>
        <w:t>(salvar)</w:t>
      </w:r>
      <w:r w:rsidR="009D6E32" w:rsidRPr="00840897">
        <w:rPr>
          <w:rFonts w:ascii="Mongolian Baiti" w:eastAsia="Times New Roman" w:hAnsi="Mongolian Baiti" w:cs="Mongolian Baiti"/>
          <w:color w:val="00B050"/>
          <w:sz w:val="32"/>
          <w:szCs w:val="32"/>
          <w:lang w:val="pt-BR" w:eastAsia="pt-BR"/>
        </w:rPr>
        <w:br/>
      </w:r>
      <w:r w:rsidR="009D6E32" w:rsidRPr="00840897">
        <w:rPr>
          <w:rFonts w:ascii="Mongolian Baiti" w:eastAsia="Times New Roman" w:hAnsi="Mongolian Baiti" w:cs="Mongolian Baiti"/>
          <w:color w:val="00B050"/>
          <w:sz w:val="32"/>
          <w:szCs w:val="32"/>
          <w:lang w:val="pt-BR" w:eastAsia="pt-BR"/>
        </w:rPr>
        <w:br/>
      </w:r>
      <w:r w:rsidR="009D6E32" w:rsidRPr="00840897">
        <w:rPr>
          <w:rFonts w:ascii="Mongolian Baiti" w:hAnsi="Mongolian Baiti" w:cs="Mongolian Baiti"/>
          <w:sz w:val="32"/>
          <w:szCs w:val="32"/>
          <w:lang w:val="pt-BR"/>
        </w:rPr>
        <w:t xml:space="preserve">$ </w:t>
      </w:r>
      <w:proofErr w:type="spellStart"/>
      <w:r w:rsidR="009D6E32" w:rsidRPr="00840897">
        <w:rPr>
          <w:rFonts w:ascii="Mongolian Baiti" w:hAnsi="Mongolian Baiti" w:cs="Mongolian Baiti"/>
          <w:sz w:val="32"/>
          <w:szCs w:val="32"/>
          <w:lang w:val="pt-BR"/>
        </w:rPr>
        <w:t>git</w:t>
      </w:r>
      <w:proofErr w:type="spellEnd"/>
      <w:r w:rsidR="009D6E32" w:rsidRPr="00840897">
        <w:rPr>
          <w:rFonts w:ascii="Mongolian Baiti" w:hAnsi="Mongolian Baiti" w:cs="Mongolian Baiti"/>
          <w:sz w:val="32"/>
          <w:szCs w:val="32"/>
          <w:lang w:val="pt-BR"/>
        </w:rPr>
        <w:t xml:space="preserve"> </w:t>
      </w:r>
      <w:proofErr w:type="spellStart"/>
      <w:r w:rsidR="009D6E32" w:rsidRPr="00840897">
        <w:rPr>
          <w:rFonts w:ascii="Mongolian Baiti" w:hAnsi="Mongolian Baiti" w:cs="Mongolian Baiti"/>
          <w:sz w:val="32"/>
          <w:szCs w:val="32"/>
          <w:lang w:val="pt-BR"/>
        </w:rPr>
        <w:t>remote</w:t>
      </w:r>
      <w:proofErr w:type="spellEnd"/>
      <w:r w:rsidR="009D6E32" w:rsidRPr="00840897">
        <w:rPr>
          <w:rFonts w:ascii="Mongolian Baiti" w:hAnsi="Mongolian Baiti" w:cs="Mongolian Baiti"/>
          <w:sz w:val="32"/>
          <w:szCs w:val="32"/>
          <w:lang w:val="pt-BR"/>
        </w:rPr>
        <w:t xml:space="preserve"> </w:t>
      </w:r>
      <w:proofErr w:type="spellStart"/>
      <w:r w:rsidR="009D6E32" w:rsidRPr="00840897">
        <w:rPr>
          <w:rFonts w:ascii="Mongolian Baiti" w:hAnsi="Mongolian Baiti" w:cs="Mongolian Baiti"/>
          <w:sz w:val="32"/>
          <w:szCs w:val="32"/>
          <w:lang w:val="pt-BR"/>
        </w:rPr>
        <w:t>add</w:t>
      </w:r>
      <w:proofErr w:type="spellEnd"/>
      <w:r w:rsidR="009D6E32" w:rsidRPr="00840897">
        <w:rPr>
          <w:rFonts w:ascii="Mongolian Baiti" w:hAnsi="Mongolian Baiti" w:cs="Mongolian Baiti"/>
          <w:sz w:val="32"/>
          <w:szCs w:val="32"/>
          <w:lang w:val="pt-BR"/>
        </w:rPr>
        <w:t xml:space="preserve"> </w:t>
      </w:r>
      <w:proofErr w:type="spellStart"/>
      <w:r w:rsidR="009D6E32" w:rsidRPr="00840897">
        <w:rPr>
          <w:rFonts w:ascii="Mongolian Baiti" w:hAnsi="Mongolian Baiti" w:cs="Mongolian Baiti"/>
          <w:sz w:val="32"/>
          <w:szCs w:val="32"/>
          <w:lang w:val="pt-BR"/>
        </w:rPr>
        <w:t>origin</w:t>
      </w:r>
      <w:proofErr w:type="spellEnd"/>
      <w:r w:rsidR="009D6E32" w:rsidRPr="00840897">
        <w:rPr>
          <w:rFonts w:ascii="Mongolian Baiti" w:hAnsi="Mongolian Baiti" w:cs="Mongolian Baiti"/>
          <w:sz w:val="32"/>
          <w:szCs w:val="32"/>
          <w:lang w:val="pt-BR"/>
        </w:rPr>
        <w:t xml:space="preserve"> </w:t>
      </w:r>
      <w:hyperlink r:id="rId10" w:history="1">
        <w:r w:rsidR="009D6E32" w:rsidRPr="00840897">
          <w:rPr>
            <w:rStyle w:val="Hyperlink"/>
            <w:rFonts w:ascii="Mongolian Baiti" w:hAnsi="Mongolian Baiti" w:cs="Mongolian Baiti"/>
            <w:sz w:val="32"/>
            <w:szCs w:val="32"/>
            <w:lang w:val="pt-BR"/>
          </w:rPr>
          <w:t>https://github.com/daianefersan/logica2024.git</w:t>
        </w:r>
      </w:hyperlink>
      <w:r w:rsidR="009D6E32" w:rsidRPr="00840897">
        <w:rPr>
          <w:rFonts w:ascii="Mongolian Baiti" w:hAnsi="Mongolian Baiti" w:cs="Mongolian Baiti"/>
          <w:sz w:val="32"/>
          <w:szCs w:val="32"/>
          <w:lang w:val="pt-BR"/>
        </w:rPr>
        <w:br/>
      </w:r>
    </w:p>
    <w:p w14:paraId="74C58763" w14:textId="3A435D57" w:rsidR="009D6E32" w:rsidRPr="00840897" w:rsidRDefault="009D6E32" w:rsidP="009D6E32">
      <w:pPr>
        <w:autoSpaceDE w:val="0"/>
        <w:autoSpaceDN w:val="0"/>
        <w:adjustRightInd w:val="0"/>
        <w:spacing w:before="0" w:after="0" w:line="240" w:lineRule="auto"/>
        <w:rPr>
          <w:rFonts w:ascii="Mongolian Baiti" w:hAnsi="Mongolian Baiti" w:cs="Mongolian Baiti"/>
          <w:sz w:val="32"/>
          <w:szCs w:val="32"/>
          <w:lang w:val="en-US"/>
        </w:rPr>
      </w:pPr>
      <w:r w:rsidRPr="00840897">
        <w:rPr>
          <w:rFonts w:ascii="Mongolian Baiti" w:hAnsi="Mongolian Baiti" w:cs="Mongolian Baiti"/>
          <w:sz w:val="32"/>
          <w:szCs w:val="32"/>
          <w:lang w:val="en-US"/>
        </w:rPr>
        <w:t>$ git remote -v</w:t>
      </w:r>
      <w:r w:rsidR="00840897">
        <w:rPr>
          <w:rFonts w:ascii="Mongolian Baiti" w:hAnsi="Mongolian Baiti" w:cs="Mongolian Baiti"/>
          <w:sz w:val="32"/>
          <w:szCs w:val="32"/>
          <w:lang w:val="en-US"/>
        </w:rPr>
        <w:br/>
      </w:r>
    </w:p>
    <w:p w14:paraId="244C83C1" w14:textId="39306235" w:rsidR="00A9204E" w:rsidRPr="00840897" w:rsidRDefault="00840897" w:rsidP="00C77C06">
      <w:pPr>
        <w:rPr>
          <w:rFonts w:ascii="Mongolian Baiti" w:hAnsi="Mongolian Baiti" w:cs="Mongolian Baiti"/>
          <w:sz w:val="32"/>
          <w:szCs w:val="32"/>
          <w:lang w:val="en-US"/>
        </w:rPr>
      </w:pPr>
      <w:r w:rsidRPr="00840897">
        <w:rPr>
          <w:rFonts w:ascii="Mongolian Baiti" w:hAnsi="Mongolian Baiti" w:cs="Mongolian Baiti"/>
          <w:color w:val="00B050"/>
          <w:sz w:val="32"/>
          <w:szCs w:val="32"/>
          <w:lang w:val="en-US"/>
        </w:rPr>
        <w:t xml:space="preserve">(TOKEN) </w:t>
      </w:r>
      <w:r w:rsidRPr="00840897">
        <w:rPr>
          <w:rFonts w:ascii="Mongolian Baiti" w:hAnsi="Mongolian Baiti" w:cs="Mongolian Baiti"/>
          <w:sz w:val="32"/>
          <w:szCs w:val="32"/>
          <w:lang w:val="en-US"/>
        </w:rPr>
        <w:t>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</w:t>
      </w:r>
    </w:p>
    <w:sectPr w:rsidR="00A9204E" w:rsidRPr="00840897" w:rsidSect="004C55D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E8293" w14:textId="77777777" w:rsidR="00DB325D" w:rsidRDefault="00DB325D" w:rsidP="00D766DE">
      <w:r>
        <w:separator/>
      </w:r>
    </w:p>
  </w:endnote>
  <w:endnote w:type="continuationSeparator" w:id="0">
    <w:p w14:paraId="3DA1C1B3" w14:textId="77777777" w:rsidR="00DB325D" w:rsidRDefault="00DB325D" w:rsidP="00D76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3601E" w14:textId="77777777" w:rsidR="00DB325D" w:rsidRDefault="00DB325D" w:rsidP="00D766DE">
      <w:r>
        <w:separator/>
      </w:r>
    </w:p>
  </w:footnote>
  <w:footnote w:type="continuationSeparator" w:id="0">
    <w:p w14:paraId="5CC0A5D4" w14:textId="77777777" w:rsidR="00DB325D" w:rsidRDefault="00DB325D" w:rsidP="00D766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68C1A9C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B2C5000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623994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0C6EA8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707D66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AA452D0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DCDCB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921B9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7078C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4E8C43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D21326B"/>
    <w:multiLevelType w:val="multilevel"/>
    <w:tmpl w:val="04090023"/>
    <w:styleLink w:val="Artigose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26345EB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27227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24"/>
  </w:num>
  <w:num w:numId="5">
    <w:abstractNumId w:val="13"/>
  </w:num>
  <w:num w:numId="6">
    <w:abstractNumId w:val="19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23"/>
  </w:num>
  <w:num w:numId="21">
    <w:abstractNumId w:val="20"/>
  </w:num>
  <w:num w:numId="22">
    <w:abstractNumId w:val="11"/>
  </w:num>
  <w:num w:numId="23">
    <w:abstractNumId w:val="25"/>
  </w:num>
  <w:num w:numId="24">
    <w:abstractNumId w:val="15"/>
  </w:num>
  <w:num w:numId="25">
    <w:abstractNumId w:val="18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C06"/>
    <w:rsid w:val="00147A80"/>
    <w:rsid w:val="00215B8F"/>
    <w:rsid w:val="00330DC4"/>
    <w:rsid w:val="004C55DB"/>
    <w:rsid w:val="004E108E"/>
    <w:rsid w:val="00645252"/>
    <w:rsid w:val="006D3D74"/>
    <w:rsid w:val="0083569A"/>
    <w:rsid w:val="00840897"/>
    <w:rsid w:val="009D6E32"/>
    <w:rsid w:val="00A9204E"/>
    <w:rsid w:val="00C77C06"/>
    <w:rsid w:val="00D72E08"/>
    <w:rsid w:val="00D766DE"/>
    <w:rsid w:val="00DB325D"/>
    <w:rsid w:val="00ED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AE3CB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C06"/>
  </w:style>
  <w:style w:type="paragraph" w:styleId="Ttulo1">
    <w:name w:val="heading 1"/>
    <w:basedOn w:val="Normal"/>
    <w:next w:val="Normal"/>
    <w:link w:val="Ttulo1Char"/>
    <w:uiPriority w:val="9"/>
    <w:qFormat/>
    <w:rsid w:val="00C77C06"/>
    <w:pPr>
      <w:pBdr>
        <w:top w:val="single" w:sz="24" w:space="0" w:color="B31166" w:themeColor="accent1"/>
        <w:left w:val="single" w:sz="24" w:space="0" w:color="B31166" w:themeColor="accent1"/>
        <w:bottom w:val="single" w:sz="24" w:space="0" w:color="B31166" w:themeColor="accent1"/>
        <w:right w:val="single" w:sz="24" w:space="0" w:color="B31166" w:themeColor="accent1"/>
      </w:pBdr>
      <w:shd w:val="clear" w:color="auto" w:fill="B3116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77C06"/>
    <w:pPr>
      <w:pBdr>
        <w:top w:val="single" w:sz="24" w:space="0" w:color="F9C5E0" w:themeColor="accent1" w:themeTint="33"/>
        <w:left w:val="single" w:sz="24" w:space="0" w:color="F9C5E0" w:themeColor="accent1" w:themeTint="33"/>
        <w:bottom w:val="single" w:sz="24" w:space="0" w:color="F9C5E0" w:themeColor="accent1" w:themeTint="33"/>
        <w:right w:val="single" w:sz="24" w:space="0" w:color="F9C5E0" w:themeColor="accent1" w:themeTint="33"/>
      </w:pBdr>
      <w:shd w:val="clear" w:color="auto" w:fill="F9C5E0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77C06"/>
    <w:pPr>
      <w:pBdr>
        <w:top w:val="single" w:sz="6" w:space="2" w:color="B31166" w:themeColor="accent1"/>
      </w:pBdr>
      <w:spacing w:before="300" w:after="0"/>
      <w:outlineLvl w:val="2"/>
    </w:pPr>
    <w:rPr>
      <w:caps/>
      <w:color w:val="580832" w:themeColor="accent1" w:themeShade="7F"/>
      <w:spacing w:val="15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77C06"/>
    <w:pPr>
      <w:pBdr>
        <w:top w:val="dotted" w:sz="6" w:space="2" w:color="B31166" w:themeColor="accent1"/>
      </w:pBdr>
      <w:spacing w:before="200" w:after="0"/>
      <w:outlineLvl w:val="3"/>
    </w:pPr>
    <w:rPr>
      <w:caps/>
      <w:color w:val="850C4B" w:themeColor="accent1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C77C06"/>
    <w:pPr>
      <w:pBdr>
        <w:bottom w:val="single" w:sz="6" w:space="1" w:color="B31166" w:themeColor="accent1"/>
      </w:pBdr>
      <w:spacing w:before="200" w:after="0"/>
      <w:outlineLvl w:val="4"/>
    </w:pPr>
    <w:rPr>
      <w:caps/>
      <w:color w:val="850C4B" w:themeColor="accent1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C77C06"/>
    <w:pPr>
      <w:pBdr>
        <w:bottom w:val="dotted" w:sz="6" w:space="1" w:color="B31166" w:themeColor="accent1"/>
      </w:pBdr>
      <w:spacing w:before="200" w:after="0"/>
      <w:outlineLvl w:val="5"/>
    </w:pPr>
    <w:rPr>
      <w:caps/>
      <w:color w:val="850C4B" w:themeColor="accent1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C77C06"/>
    <w:pPr>
      <w:spacing w:before="200" w:after="0"/>
      <w:outlineLvl w:val="6"/>
    </w:pPr>
    <w:rPr>
      <w:caps/>
      <w:color w:val="850C4B" w:themeColor="accent1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C77C0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C77C0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77C06"/>
    <w:rPr>
      <w:caps/>
      <w:color w:val="FFFFFF" w:themeColor="background1"/>
      <w:spacing w:val="15"/>
      <w:sz w:val="22"/>
      <w:szCs w:val="22"/>
      <w:shd w:val="clear" w:color="auto" w:fill="B31166" w:themeFill="accent1"/>
    </w:rPr>
  </w:style>
  <w:style w:type="character" w:customStyle="1" w:styleId="Ttulo2Char">
    <w:name w:val="Título 2 Char"/>
    <w:basedOn w:val="Fontepargpadro"/>
    <w:link w:val="Ttulo2"/>
    <w:uiPriority w:val="9"/>
    <w:rsid w:val="00C77C06"/>
    <w:rPr>
      <w:caps/>
      <w:spacing w:val="15"/>
      <w:shd w:val="clear" w:color="auto" w:fill="F9C5E0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rsid w:val="00C77C06"/>
    <w:rPr>
      <w:caps/>
      <w:color w:val="580832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rsid w:val="00C77C06"/>
    <w:rPr>
      <w:caps/>
      <w:color w:val="850C4B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rsid w:val="00C77C06"/>
    <w:rPr>
      <w:caps/>
      <w:color w:val="850C4B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rsid w:val="00C77C06"/>
    <w:rPr>
      <w:caps/>
      <w:color w:val="850C4B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rsid w:val="00C77C06"/>
    <w:rPr>
      <w:caps/>
      <w:color w:val="850C4B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rsid w:val="00C77C06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rsid w:val="00C77C06"/>
    <w:rPr>
      <w:i/>
      <w:iCs/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C77C06"/>
    <w:pPr>
      <w:spacing w:before="0" w:after="0"/>
    </w:pPr>
    <w:rPr>
      <w:rFonts w:asciiTheme="majorHAnsi" w:eastAsiaTheme="majorEastAsia" w:hAnsiTheme="majorHAnsi" w:cstheme="majorBidi"/>
      <w:caps/>
      <w:color w:val="B31166" w:themeColor="accent1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C77C06"/>
    <w:rPr>
      <w:rFonts w:asciiTheme="majorHAnsi" w:eastAsiaTheme="majorEastAsia" w:hAnsiTheme="majorHAnsi" w:cstheme="majorBidi"/>
      <w:caps/>
      <w:color w:val="B31166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C77C0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har">
    <w:name w:val="Subtítulo Char"/>
    <w:basedOn w:val="Fontepargpadro"/>
    <w:link w:val="Subttulo"/>
    <w:uiPriority w:val="11"/>
    <w:rsid w:val="00C77C06"/>
    <w:rPr>
      <w:caps/>
      <w:color w:val="595959" w:themeColor="text1" w:themeTint="A6"/>
      <w:spacing w:val="10"/>
      <w:sz w:val="21"/>
      <w:szCs w:val="21"/>
    </w:rPr>
  </w:style>
  <w:style w:type="character" w:styleId="nfaseSutil">
    <w:name w:val="Subtle Emphasis"/>
    <w:uiPriority w:val="19"/>
    <w:qFormat/>
    <w:rsid w:val="00C77C06"/>
    <w:rPr>
      <w:i/>
      <w:iCs/>
      <w:color w:val="580832" w:themeColor="accent1" w:themeShade="7F"/>
    </w:rPr>
  </w:style>
  <w:style w:type="character" w:styleId="nfase">
    <w:name w:val="Emphasis"/>
    <w:uiPriority w:val="20"/>
    <w:qFormat/>
    <w:rsid w:val="00C77C06"/>
    <w:rPr>
      <w:caps/>
      <w:color w:val="580832" w:themeColor="accent1" w:themeShade="7F"/>
      <w:spacing w:val="5"/>
    </w:rPr>
  </w:style>
  <w:style w:type="character" w:styleId="nfaseIntensa">
    <w:name w:val="Intense Emphasis"/>
    <w:uiPriority w:val="21"/>
    <w:qFormat/>
    <w:rsid w:val="00C77C06"/>
    <w:rPr>
      <w:b/>
      <w:bCs/>
      <w:caps/>
      <w:color w:val="580832" w:themeColor="accent1" w:themeShade="7F"/>
      <w:spacing w:val="10"/>
    </w:rPr>
  </w:style>
  <w:style w:type="character" w:styleId="Forte">
    <w:name w:val="Strong"/>
    <w:uiPriority w:val="22"/>
    <w:qFormat/>
    <w:rsid w:val="00C77C06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C77C06"/>
    <w:rPr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C77C06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77C06"/>
    <w:pPr>
      <w:spacing w:before="240" w:after="240" w:line="240" w:lineRule="auto"/>
      <w:ind w:left="1080" w:right="1080"/>
      <w:jc w:val="center"/>
    </w:pPr>
    <w:rPr>
      <w:color w:val="B31166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77C06"/>
    <w:rPr>
      <w:color w:val="B31166" w:themeColor="accent1"/>
      <w:sz w:val="24"/>
      <w:szCs w:val="24"/>
    </w:rPr>
  </w:style>
  <w:style w:type="character" w:styleId="RefernciaSutil">
    <w:name w:val="Subtle Reference"/>
    <w:uiPriority w:val="31"/>
    <w:qFormat/>
    <w:rsid w:val="00C77C06"/>
    <w:rPr>
      <w:b/>
      <w:bCs/>
      <w:color w:val="B31166" w:themeColor="accent1"/>
    </w:rPr>
  </w:style>
  <w:style w:type="character" w:styleId="RefernciaIntensa">
    <w:name w:val="Intense Reference"/>
    <w:uiPriority w:val="32"/>
    <w:qFormat/>
    <w:rsid w:val="00C77C06"/>
    <w:rPr>
      <w:b/>
      <w:bCs/>
      <w:i/>
      <w:iCs/>
      <w:caps/>
      <w:color w:val="B31166" w:themeColor="accent1"/>
    </w:rPr>
  </w:style>
  <w:style w:type="character" w:styleId="TtulodoLivro">
    <w:name w:val="Book Title"/>
    <w:uiPriority w:val="33"/>
    <w:qFormat/>
    <w:rsid w:val="00C77C06"/>
    <w:rPr>
      <w:b/>
      <w:bCs/>
      <w:i/>
      <w:iCs/>
      <w:spacing w:val="0"/>
    </w:rPr>
  </w:style>
  <w:style w:type="character" w:styleId="Hyperlink">
    <w:name w:val="Hyperlink"/>
    <w:basedOn w:val="Fontepargpadro"/>
    <w:uiPriority w:val="99"/>
    <w:unhideWhenUsed/>
    <w:rsid w:val="00D766DE"/>
    <w:rPr>
      <w:rFonts w:ascii="Calibri" w:hAnsi="Calibri" w:cs="Calibri"/>
      <w:color w:val="590832" w:themeColor="accent1" w:themeShade="80"/>
      <w:u w:val="single"/>
    </w:rPr>
  </w:style>
  <w:style w:type="character" w:styleId="HiperlinkVisitado">
    <w:name w:val="FollowedHyperlink"/>
    <w:basedOn w:val="Fontepargpadro"/>
    <w:uiPriority w:val="99"/>
    <w:unhideWhenUsed/>
    <w:rsid w:val="00D766DE"/>
    <w:rPr>
      <w:rFonts w:ascii="Calibri" w:hAnsi="Calibri" w:cs="Calibri"/>
      <w:color w:val="A5A5A5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C77C06"/>
    <w:rPr>
      <w:b/>
      <w:bCs/>
      <w:color w:val="850C4B" w:themeColor="accent1" w:themeShade="BF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66DE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66DE"/>
    <w:rPr>
      <w:rFonts w:ascii="Segoe UI" w:hAnsi="Segoe UI" w:cs="Segoe UI"/>
      <w:szCs w:val="18"/>
    </w:rPr>
  </w:style>
  <w:style w:type="paragraph" w:styleId="Textoembloco">
    <w:name w:val="Block Text"/>
    <w:basedOn w:val="Normal"/>
    <w:uiPriority w:val="99"/>
    <w:semiHidden/>
    <w:unhideWhenUsed/>
    <w:rsid w:val="00D766DE"/>
    <w:pPr>
      <w:pBdr>
        <w:top w:val="single" w:sz="2" w:space="10" w:color="B31166" w:themeColor="accent1" w:shadow="1" w:frame="1"/>
        <w:left w:val="single" w:sz="2" w:space="10" w:color="B31166" w:themeColor="accent1" w:shadow="1" w:frame="1"/>
        <w:bottom w:val="single" w:sz="2" w:space="10" w:color="B31166" w:themeColor="accent1" w:shadow="1" w:frame="1"/>
        <w:right w:val="single" w:sz="2" w:space="10" w:color="B31166" w:themeColor="accent1" w:shadow="1" w:frame="1"/>
      </w:pBdr>
      <w:ind w:left="1152" w:right="1152"/>
    </w:pPr>
    <w:rPr>
      <w:i/>
      <w:iCs/>
      <w:color w:val="590832" w:themeColor="accent1" w:themeShade="80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766DE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766DE"/>
    <w:rPr>
      <w:rFonts w:ascii="Calibri" w:hAnsi="Calibri" w:cs="Calibri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766DE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D766DE"/>
    <w:rPr>
      <w:rFonts w:ascii="Calibri" w:hAnsi="Calibri" w:cs="Calibri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D766DE"/>
    <w:rPr>
      <w:rFonts w:ascii="Calibri" w:hAnsi="Calibri" w:cs="Calibri"/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766DE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766DE"/>
    <w:rPr>
      <w:rFonts w:ascii="Calibri" w:hAnsi="Calibri" w:cs="Calibri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766D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766DE"/>
    <w:rPr>
      <w:rFonts w:ascii="Calibri" w:hAnsi="Calibri" w:cs="Calibri"/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766DE"/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766DE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766DE"/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766DE"/>
    <w:rPr>
      <w:rFonts w:ascii="Calibri" w:hAnsi="Calibri" w:cs="Calibri"/>
      <w:szCs w:val="20"/>
    </w:rPr>
  </w:style>
  <w:style w:type="paragraph" w:styleId="Remetente">
    <w:name w:val="envelope return"/>
    <w:basedOn w:val="Normal"/>
    <w:uiPriority w:val="99"/>
    <w:semiHidden/>
    <w:unhideWhenUsed/>
    <w:rsid w:val="00D766DE"/>
    <w:rPr>
      <w:rFonts w:ascii="Calibri Light" w:eastAsiaTheme="majorEastAsia" w:hAnsi="Calibri Light" w:cs="Calibri Ligh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766DE"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766DE"/>
    <w:rPr>
      <w:rFonts w:ascii="Calibri" w:hAnsi="Calibri" w:cs="Calibri"/>
      <w:szCs w:val="20"/>
    </w:rPr>
  </w:style>
  <w:style w:type="character" w:styleId="CdigoHTML">
    <w:name w:val="HTML Code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766DE"/>
    <w:rPr>
      <w:rFonts w:ascii="Consolas" w:hAnsi="Consolas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766DE"/>
    <w:rPr>
      <w:rFonts w:ascii="Consolas" w:hAnsi="Consolas" w:cs="Calibri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D766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D766DE"/>
    <w:rPr>
      <w:rFonts w:ascii="Consolas" w:hAnsi="Consolas" w:cs="Calibri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766DE"/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D766DE"/>
    <w:rPr>
      <w:rFonts w:ascii="Consolas" w:hAnsi="Consolas" w:cs="Calibri"/>
      <w:szCs w:val="21"/>
    </w:rPr>
  </w:style>
  <w:style w:type="character" w:styleId="TextodoEspaoReservado">
    <w:name w:val="Placeholder Text"/>
    <w:basedOn w:val="Fontepargpadro"/>
    <w:uiPriority w:val="99"/>
    <w:semiHidden/>
    <w:rsid w:val="00D766DE"/>
    <w:rPr>
      <w:rFonts w:ascii="Calibri" w:hAnsi="Calibri" w:cs="Calibri"/>
      <w:color w:val="3A3A3A" w:themeColor="background2" w:themeShade="40"/>
    </w:rPr>
  </w:style>
  <w:style w:type="paragraph" w:styleId="Cabealho">
    <w:name w:val="header"/>
    <w:basedOn w:val="Normal"/>
    <w:link w:val="CabealhoChar"/>
    <w:uiPriority w:val="99"/>
    <w:unhideWhenUsed/>
    <w:rsid w:val="00D766DE"/>
  </w:style>
  <w:style w:type="character" w:customStyle="1" w:styleId="CabealhoChar">
    <w:name w:val="Cabeçalho Char"/>
    <w:basedOn w:val="Fontepargpadro"/>
    <w:link w:val="Cabealho"/>
    <w:uiPriority w:val="99"/>
    <w:rsid w:val="00D766DE"/>
    <w:rPr>
      <w:rFonts w:ascii="Calibri" w:hAnsi="Calibri" w:cs="Calibri"/>
    </w:rPr>
  </w:style>
  <w:style w:type="paragraph" w:styleId="Rodap">
    <w:name w:val="footer"/>
    <w:basedOn w:val="Normal"/>
    <w:link w:val="RodapChar"/>
    <w:uiPriority w:val="99"/>
    <w:unhideWhenUsed/>
    <w:rsid w:val="00D766DE"/>
  </w:style>
  <w:style w:type="character" w:customStyle="1" w:styleId="RodapChar">
    <w:name w:val="Rodapé Char"/>
    <w:basedOn w:val="Fontepargpadro"/>
    <w:link w:val="Rodap"/>
    <w:uiPriority w:val="99"/>
    <w:rsid w:val="00D766DE"/>
    <w:rPr>
      <w:rFonts w:ascii="Calibri" w:hAnsi="Calibri" w:cs="Calibri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D766DE"/>
    <w:pPr>
      <w:spacing w:after="120"/>
      <w:ind w:left="1757"/>
    </w:pPr>
  </w:style>
  <w:style w:type="character" w:styleId="Meno">
    <w:name w:val="Mention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emlista"/>
    <w:uiPriority w:val="99"/>
    <w:semiHidden/>
    <w:unhideWhenUsed/>
    <w:rsid w:val="00D766DE"/>
    <w:pPr>
      <w:numPr>
        <w:numId w:val="24"/>
      </w:numPr>
    </w:pPr>
  </w:style>
  <w:style w:type="numbering" w:styleId="1ai">
    <w:name w:val="Outline List 1"/>
    <w:basedOn w:val="Semlista"/>
    <w:uiPriority w:val="99"/>
    <w:semiHidden/>
    <w:unhideWhenUsed/>
    <w:rsid w:val="00D766DE"/>
    <w:pPr>
      <w:numPr>
        <w:numId w:val="25"/>
      </w:numPr>
    </w:pPr>
  </w:style>
  <w:style w:type="character" w:styleId="VarivelHTML">
    <w:name w:val="HTML Variabl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D766DE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D766DE"/>
    <w:rPr>
      <w:rFonts w:ascii="Calibri" w:hAnsi="Calibri" w:cs="Calibri"/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CitaoHTML">
    <w:name w:val="HTML Cit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ExemploHTML">
    <w:name w:val="HTML Sample"/>
    <w:basedOn w:val="Fontepargpadro"/>
    <w:uiPriority w:val="99"/>
    <w:semiHidden/>
    <w:unhideWhenUsed/>
    <w:rsid w:val="00D766DE"/>
    <w:rPr>
      <w:rFonts w:ascii="Consolas" w:hAnsi="Consolas" w:cs="Calibri"/>
      <w:sz w:val="24"/>
      <w:szCs w:val="24"/>
    </w:rPr>
  </w:style>
  <w:style w:type="character" w:styleId="AcrnimoHTML">
    <w:name w:val="HTML Acronym"/>
    <w:basedOn w:val="Fontepargpadro"/>
    <w:uiPriority w:val="99"/>
    <w:semiHidden/>
    <w:unhideWhenUsed/>
    <w:rsid w:val="00D766DE"/>
    <w:rPr>
      <w:rFonts w:ascii="Calibri" w:hAnsi="Calibri" w:cs="Calibri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D766DE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D766D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D766DE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766DE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D766DE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D766DE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D766DE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D766DE"/>
    <w:pPr>
      <w:spacing w:after="100"/>
      <w:ind w:left="15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77C06"/>
    <w:pPr>
      <w:outlineLvl w:val="9"/>
    </w:pPr>
  </w:style>
  <w:style w:type="table" w:styleId="Tabelaprofissional">
    <w:name w:val="Table Professional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dia1">
    <w:name w:val="Medium List 1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B3059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B31166" w:themeColor="accent1"/>
        <w:bottom w:val="single" w:sz="8" w:space="0" w:color="B3116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31166" w:themeColor="accent1"/>
        </w:tcBorders>
      </w:tcPr>
    </w:tblStylePr>
    <w:tblStylePr w:type="lastRow">
      <w:rPr>
        <w:b/>
        <w:bCs/>
        <w:color w:val="3B3059" w:themeColor="text2"/>
      </w:rPr>
      <w:tblPr/>
      <w:tcPr>
        <w:tcBorders>
          <w:top w:val="single" w:sz="8" w:space="0" w:color="B31166" w:themeColor="accent1"/>
          <w:bottom w:val="single" w:sz="8" w:space="0" w:color="B3116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31166" w:themeColor="accent1"/>
          <w:bottom w:val="single" w:sz="8" w:space="0" w:color="B31166" w:themeColor="accent1"/>
        </w:tcBorders>
      </w:tcPr>
    </w:tblStylePr>
    <w:tblStylePr w:type="band1Vert">
      <w:tblPr/>
      <w:tcPr>
        <w:shd w:val="clear" w:color="auto" w:fill="F8B8D9" w:themeFill="accent1" w:themeFillTint="3F"/>
      </w:tcPr>
    </w:tblStylePr>
    <w:tblStylePr w:type="band1Horz">
      <w:tblPr/>
      <w:tcPr>
        <w:shd w:val="clear" w:color="auto" w:fill="F8B8D9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E33D6F" w:themeColor="accent2"/>
        <w:bottom w:val="single" w:sz="8" w:space="0" w:color="E33D6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33D6F" w:themeColor="accent2"/>
        </w:tcBorders>
      </w:tcPr>
    </w:tblStylePr>
    <w:tblStylePr w:type="lastRow">
      <w:rPr>
        <w:b/>
        <w:bCs/>
        <w:color w:val="3B3059" w:themeColor="text2"/>
      </w:rPr>
      <w:tblPr/>
      <w:tcPr>
        <w:tcBorders>
          <w:top w:val="single" w:sz="8" w:space="0" w:color="E33D6F" w:themeColor="accent2"/>
          <w:bottom w:val="single" w:sz="8" w:space="0" w:color="E33D6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33D6F" w:themeColor="accent2"/>
          <w:bottom w:val="single" w:sz="8" w:space="0" w:color="E33D6F" w:themeColor="accent2"/>
        </w:tcBorders>
      </w:tcPr>
    </w:tblStylePr>
    <w:tblStylePr w:type="band1Vert">
      <w:tblPr/>
      <w:tcPr>
        <w:shd w:val="clear" w:color="auto" w:fill="F8CEDB" w:themeFill="accent2" w:themeFillTint="3F"/>
      </w:tcPr>
    </w:tblStylePr>
    <w:tblStylePr w:type="band1Horz">
      <w:tblPr/>
      <w:tcPr>
        <w:shd w:val="clear" w:color="auto" w:fill="F8CED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E45F3C" w:themeColor="accent3"/>
        <w:bottom w:val="single" w:sz="8" w:space="0" w:color="E45F3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45F3C" w:themeColor="accent3"/>
        </w:tcBorders>
      </w:tcPr>
    </w:tblStylePr>
    <w:tblStylePr w:type="lastRow">
      <w:rPr>
        <w:b/>
        <w:bCs/>
        <w:color w:val="3B3059" w:themeColor="text2"/>
      </w:rPr>
      <w:tblPr/>
      <w:tcPr>
        <w:tcBorders>
          <w:top w:val="single" w:sz="8" w:space="0" w:color="E45F3C" w:themeColor="accent3"/>
          <w:bottom w:val="single" w:sz="8" w:space="0" w:color="E45F3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45F3C" w:themeColor="accent3"/>
          <w:bottom w:val="single" w:sz="8" w:space="0" w:color="E45F3C" w:themeColor="accent3"/>
        </w:tcBorders>
      </w:tcPr>
    </w:tblStylePr>
    <w:tblStylePr w:type="band1Vert">
      <w:tblPr/>
      <w:tcPr>
        <w:shd w:val="clear" w:color="auto" w:fill="F8D7CE" w:themeFill="accent3" w:themeFillTint="3F"/>
      </w:tcPr>
    </w:tblStylePr>
    <w:tblStylePr w:type="band1Horz">
      <w:tblPr/>
      <w:tcPr>
        <w:shd w:val="clear" w:color="auto" w:fill="F8D7CE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E9943A" w:themeColor="accent4"/>
        <w:bottom w:val="single" w:sz="8" w:space="0" w:color="E9943A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9943A" w:themeColor="accent4"/>
        </w:tcBorders>
      </w:tcPr>
    </w:tblStylePr>
    <w:tblStylePr w:type="lastRow">
      <w:rPr>
        <w:b/>
        <w:bCs/>
        <w:color w:val="3B3059" w:themeColor="text2"/>
      </w:rPr>
      <w:tblPr/>
      <w:tcPr>
        <w:tcBorders>
          <w:top w:val="single" w:sz="8" w:space="0" w:color="E9943A" w:themeColor="accent4"/>
          <w:bottom w:val="single" w:sz="8" w:space="0" w:color="E9943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9943A" w:themeColor="accent4"/>
          <w:bottom w:val="single" w:sz="8" w:space="0" w:color="E9943A" w:themeColor="accent4"/>
        </w:tcBorders>
      </w:tcPr>
    </w:tblStylePr>
    <w:tblStylePr w:type="band1Vert">
      <w:tblPr/>
      <w:tcPr>
        <w:shd w:val="clear" w:color="auto" w:fill="F9E4CE" w:themeFill="accent4" w:themeFillTint="3F"/>
      </w:tcPr>
    </w:tblStylePr>
    <w:tblStylePr w:type="band1Horz">
      <w:tblPr/>
      <w:tcPr>
        <w:shd w:val="clear" w:color="auto" w:fill="F9E4CE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9B6BF2" w:themeColor="accent5"/>
        <w:bottom w:val="single" w:sz="8" w:space="0" w:color="9B6BF2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6BF2" w:themeColor="accent5"/>
        </w:tcBorders>
      </w:tcPr>
    </w:tblStylePr>
    <w:tblStylePr w:type="lastRow">
      <w:rPr>
        <w:b/>
        <w:bCs/>
        <w:color w:val="3B3059" w:themeColor="text2"/>
      </w:rPr>
      <w:tblPr/>
      <w:tcPr>
        <w:tcBorders>
          <w:top w:val="single" w:sz="8" w:space="0" w:color="9B6BF2" w:themeColor="accent5"/>
          <w:bottom w:val="single" w:sz="8" w:space="0" w:color="9B6BF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6BF2" w:themeColor="accent5"/>
          <w:bottom w:val="single" w:sz="8" w:space="0" w:color="9B6BF2" w:themeColor="accent5"/>
        </w:tcBorders>
      </w:tcPr>
    </w:tblStylePr>
    <w:tblStylePr w:type="band1Vert">
      <w:tblPr/>
      <w:tcPr>
        <w:shd w:val="clear" w:color="auto" w:fill="E6DAFB" w:themeFill="accent5" w:themeFillTint="3F"/>
      </w:tcPr>
    </w:tblStylePr>
    <w:tblStylePr w:type="band1Horz">
      <w:tblPr/>
      <w:tcPr>
        <w:shd w:val="clear" w:color="auto" w:fill="E6DAFB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D53DD0" w:themeColor="accent6"/>
        <w:bottom w:val="single" w:sz="8" w:space="0" w:color="D53DD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53DD0" w:themeColor="accent6"/>
        </w:tcBorders>
      </w:tcPr>
    </w:tblStylePr>
    <w:tblStylePr w:type="lastRow">
      <w:rPr>
        <w:b/>
        <w:bCs/>
        <w:color w:val="3B3059" w:themeColor="text2"/>
      </w:rPr>
      <w:tblPr/>
      <w:tcPr>
        <w:tcBorders>
          <w:top w:val="single" w:sz="8" w:space="0" w:color="D53DD0" w:themeColor="accent6"/>
          <w:bottom w:val="single" w:sz="8" w:space="0" w:color="D53DD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53DD0" w:themeColor="accent6"/>
          <w:bottom w:val="single" w:sz="8" w:space="0" w:color="D53DD0" w:themeColor="accent6"/>
        </w:tcBorders>
      </w:tcPr>
    </w:tblStylePr>
    <w:tblStylePr w:type="band1Vert">
      <w:tblPr/>
      <w:tcPr>
        <w:shd w:val="clear" w:color="auto" w:fill="F4CFF3" w:themeFill="accent6" w:themeFillTint="3F"/>
      </w:tcPr>
    </w:tblStylePr>
    <w:tblStylePr w:type="band1Horz">
      <w:tblPr/>
      <w:tcPr>
        <w:shd w:val="clear" w:color="auto" w:fill="F4CFF3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B31166" w:themeColor="accent1"/>
        <w:left w:val="single" w:sz="8" w:space="0" w:color="B31166" w:themeColor="accent1"/>
        <w:bottom w:val="single" w:sz="8" w:space="0" w:color="B31166" w:themeColor="accent1"/>
        <w:right w:val="single" w:sz="8" w:space="0" w:color="B3116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3116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3116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3116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B8D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B8D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33D6F" w:themeColor="accent2"/>
        <w:left w:val="single" w:sz="8" w:space="0" w:color="E33D6F" w:themeColor="accent2"/>
        <w:bottom w:val="single" w:sz="8" w:space="0" w:color="E33D6F" w:themeColor="accent2"/>
        <w:right w:val="single" w:sz="8" w:space="0" w:color="E33D6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33D6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33D6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33D6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ED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CED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45F3C" w:themeColor="accent3"/>
        <w:left w:val="single" w:sz="8" w:space="0" w:color="E45F3C" w:themeColor="accent3"/>
        <w:bottom w:val="single" w:sz="8" w:space="0" w:color="E45F3C" w:themeColor="accent3"/>
        <w:right w:val="single" w:sz="8" w:space="0" w:color="E45F3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45F3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45F3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45F3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7C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7C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9943A" w:themeColor="accent4"/>
        <w:left w:val="single" w:sz="8" w:space="0" w:color="E9943A" w:themeColor="accent4"/>
        <w:bottom w:val="single" w:sz="8" w:space="0" w:color="E9943A" w:themeColor="accent4"/>
        <w:right w:val="single" w:sz="8" w:space="0" w:color="E9943A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9943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9943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9943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4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4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9B6BF2" w:themeColor="accent5"/>
        <w:left w:val="single" w:sz="8" w:space="0" w:color="9B6BF2" w:themeColor="accent5"/>
        <w:bottom w:val="single" w:sz="8" w:space="0" w:color="9B6BF2" w:themeColor="accent5"/>
        <w:right w:val="single" w:sz="8" w:space="0" w:color="9B6BF2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6BF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6BF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6BF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AF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DAF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D53DD0" w:themeColor="accent6"/>
        <w:left w:val="single" w:sz="8" w:space="0" w:color="D53DD0" w:themeColor="accent6"/>
        <w:bottom w:val="single" w:sz="8" w:space="0" w:color="D53DD0" w:themeColor="accent6"/>
        <w:right w:val="single" w:sz="8" w:space="0" w:color="D53DD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53DD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53DD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53DD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CFF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CFF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D766DE"/>
    <w:tblPr>
      <w:tblStyleRowBandSize w:val="1"/>
      <w:tblStyleColBandSize w:val="1"/>
      <w:tblBorders>
        <w:top w:val="single" w:sz="8" w:space="0" w:color="EA288D" w:themeColor="accent1" w:themeTint="BF"/>
        <w:left w:val="single" w:sz="8" w:space="0" w:color="EA288D" w:themeColor="accent1" w:themeTint="BF"/>
        <w:bottom w:val="single" w:sz="8" w:space="0" w:color="EA288D" w:themeColor="accent1" w:themeTint="BF"/>
        <w:right w:val="single" w:sz="8" w:space="0" w:color="EA288D" w:themeColor="accent1" w:themeTint="BF"/>
        <w:insideH w:val="single" w:sz="8" w:space="0" w:color="EA288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288D" w:themeColor="accent1" w:themeTint="BF"/>
          <w:left w:val="single" w:sz="8" w:space="0" w:color="EA288D" w:themeColor="accent1" w:themeTint="BF"/>
          <w:bottom w:val="single" w:sz="8" w:space="0" w:color="EA288D" w:themeColor="accent1" w:themeTint="BF"/>
          <w:right w:val="single" w:sz="8" w:space="0" w:color="EA288D" w:themeColor="accent1" w:themeTint="BF"/>
          <w:insideH w:val="nil"/>
          <w:insideV w:val="nil"/>
        </w:tcBorders>
        <w:shd w:val="clear" w:color="auto" w:fill="B3116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288D" w:themeColor="accent1" w:themeTint="BF"/>
          <w:left w:val="single" w:sz="8" w:space="0" w:color="EA288D" w:themeColor="accent1" w:themeTint="BF"/>
          <w:bottom w:val="single" w:sz="8" w:space="0" w:color="EA288D" w:themeColor="accent1" w:themeTint="BF"/>
          <w:right w:val="single" w:sz="8" w:space="0" w:color="EA288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8D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B8D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EA6D92" w:themeColor="accent2" w:themeTint="BF"/>
        <w:left w:val="single" w:sz="8" w:space="0" w:color="EA6D92" w:themeColor="accent2" w:themeTint="BF"/>
        <w:bottom w:val="single" w:sz="8" w:space="0" w:color="EA6D92" w:themeColor="accent2" w:themeTint="BF"/>
        <w:right w:val="single" w:sz="8" w:space="0" w:color="EA6D92" w:themeColor="accent2" w:themeTint="BF"/>
        <w:insideH w:val="single" w:sz="8" w:space="0" w:color="EA6D92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6D92" w:themeColor="accent2" w:themeTint="BF"/>
          <w:left w:val="single" w:sz="8" w:space="0" w:color="EA6D92" w:themeColor="accent2" w:themeTint="BF"/>
          <w:bottom w:val="single" w:sz="8" w:space="0" w:color="EA6D92" w:themeColor="accent2" w:themeTint="BF"/>
          <w:right w:val="single" w:sz="8" w:space="0" w:color="EA6D92" w:themeColor="accent2" w:themeTint="BF"/>
          <w:insideH w:val="nil"/>
          <w:insideV w:val="nil"/>
        </w:tcBorders>
        <w:shd w:val="clear" w:color="auto" w:fill="E33D6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6D92" w:themeColor="accent2" w:themeTint="BF"/>
          <w:left w:val="single" w:sz="8" w:space="0" w:color="EA6D92" w:themeColor="accent2" w:themeTint="BF"/>
          <w:bottom w:val="single" w:sz="8" w:space="0" w:color="EA6D92" w:themeColor="accent2" w:themeTint="BF"/>
          <w:right w:val="single" w:sz="8" w:space="0" w:color="EA6D92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ED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CED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EA876C" w:themeColor="accent3" w:themeTint="BF"/>
        <w:left w:val="single" w:sz="8" w:space="0" w:color="EA876C" w:themeColor="accent3" w:themeTint="BF"/>
        <w:bottom w:val="single" w:sz="8" w:space="0" w:color="EA876C" w:themeColor="accent3" w:themeTint="BF"/>
        <w:right w:val="single" w:sz="8" w:space="0" w:color="EA876C" w:themeColor="accent3" w:themeTint="BF"/>
        <w:insideH w:val="single" w:sz="8" w:space="0" w:color="EA876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876C" w:themeColor="accent3" w:themeTint="BF"/>
          <w:left w:val="single" w:sz="8" w:space="0" w:color="EA876C" w:themeColor="accent3" w:themeTint="BF"/>
          <w:bottom w:val="single" w:sz="8" w:space="0" w:color="EA876C" w:themeColor="accent3" w:themeTint="BF"/>
          <w:right w:val="single" w:sz="8" w:space="0" w:color="EA876C" w:themeColor="accent3" w:themeTint="BF"/>
          <w:insideH w:val="nil"/>
          <w:insideV w:val="nil"/>
        </w:tcBorders>
        <w:shd w:val="clear" w:color="auto" w:fill="E45F3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876C" w:themeColor="accent3" w:themeTint="BF"/>
          <w:left w:val="single" w:sz="8" w:space="0" w:color="EA876C" w:themeColor="accent3" w:themeTint="BF"/>
          <w:bottom w:val="single" w:sz="8" w:space="0" w:color="EA876C" w:themeColor="accent3" w:themeTint="BF"/>
          <w:right w:val="single" w:sz="8" w:space="0" w:color="EA876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7C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7C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EEAE6B" w:themeColor="accent4" w:themeTint="BF"/>
        <w:left w:val="single" w:sz="8" w:space="0" w:color="EEAE6B" w:themeColor="accent4" w:themeTint="BF"/>
        <w:bottom w:val="single" w:sz="8" w:space="0" w:color="EEAE6B" w:themeColor="accent4" w:themeTint="BF"/>
        <w:right w:val="single" w:sz="8" w:space="0" w:color="EEAE6B" w:themeColor="accent4" w:themeTint="BF"/>
        <w:insideH w:val="single" w:sz="8" w:space="0" w:color="EEAE6B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EAE6B" w:themeColor="accent4" w:themeTint="BF"/>
          <w:left w:val="single" w:sz="8" w:space="0" w:color="EEAE6B" w:themeColor="accent4" w:themeTint="BF"/>
          <w:bottom w:val="single" w:sz="8" w:space="0" w:color="EEAE6B" w:themeColor="accent4" w:themeTint="BF"/>
          <w:right w:val="single" w:sz="8" w:space="0" w:color="EEAE6B" w:themeColor="accent4" w:themeTint="BF"/>
          <w:insideH w:val="nil"/>
          <w:insideV w:val="nil"/>
        </w:tcBorders>
        <w:shd w:val="clear" w:color="auto" w:fill="E9943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AE6B" w:themeColor="accent4" w:themeTint="BF"/>
          <w:left w:val="single" w:sz="8" w:space="0" w:color="EEAE6B" w:themeColor="accent4" w:themeTint="BF"/>
          <w:bottom w:val="single" w:sz="8" w:space="0" w:color="EEAE6B" w:themeColor="accent4" w:themeTint="BF"/>
          <w:right w:val="single" w:sz="8" w:space="0" w:color="EEAE6B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4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4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B390F5" w:themeColor="accent5" w:themeTint="BF"/>
        <w:left w:val="single" w:sz="8" w:space="0" w:color="B390F5" w:themeColor="accent5" w:themeTint="BF"/>
        <w:bottom w:val="single" w:sz="8" w:space="0" w:color="B390F5" w:themeColor="accent5" w:themeTint="BF"/>
        <w:right w:val="single" w:sz="8" w:space="0" w:color="B390F5" w:themeColor="accent5" w:themeTint="BF"/>
        <w:insideH w:val="single" w:sz="8" w:space="0" w:color="B390F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90F5" w:themeColor="accent5" w:themeTint="BF"/>
          <w:left w:val="single" w:sz="8" w:space="0" w:color="B390F5" w:themeColor="accent5" w:themeTint="BF"/>
          <w:bottom w:val="single" w:sz="8" w:space="0" w:color="B390F5" w:themeColor="accent5" w:themeTint="BF"/>
          <w:right w:val="single" w:sz="8" w:space="0" w:color="B390F5" w:themeColor="accent5" w:themeTint="BF"/>
          <w:insideH w:val="nil"/>
          <w:insideV w:val="nil"/>
        </w:tcBorders>
        <w:shd w:val="clear" w:color="auto" w:fill="9B6BF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90F5" w:themeColor="accent5" w:themeTint="BF"/>
          <w:left w:val="single" w:sz="8" w:space="0" w:color="B390F5" w:themeColor="accent5" w:themeTint="BF"/>
          <w:bottom w:val="single" w:sz="8" w:space="0" w:color="B390F5" w:themeColor="accent5" w:themeTint="BF"/>
          <w:right w:val="single" w:sz="8" w:space="0" w:color="B390F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AF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DAF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DF6DDB" w:themeColor="accent6" w:themeTint="BF"/>
        <w:left w:val="single" w:sz="8" w:space="0" w:color="DF6DDB" w:themeColor="accent6" w:themeTint="BF"/>
        <w:bottom w:val="single" w:sz="8" w:space="0" w:color="DF6DDB" w:themeColor="accent6" w:themeTint="BF"/>
        <w:right w:val="single" w:sz="8" w:space="0" w:color="DF6DDB" w:themeColor="accent6" w:themeTint="BF"/>
        <w:insideH w:val="single" w:sz="8" w:space="0" w:color="DF6DDB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6DDB" w:themeColor="accent6" w:themeTint="BF"/>
          <w:left w:val="single" w:sz="8" w:space="0" w:color="DF6DDB" w:themeColor="accent6" w:themeTint="BF"/>
          <w:bottom w:val="single" w:sz="8" w:space="0" w:color="DF6DDB" w:themeColor="accent6" w:themeTint="BF"/>
          <w:right w:val="single" w:sz="8" w:space="0" w:color="DF6DDB" w:themeColor="accent6" w:themeTint="BF"/>
          <w:insideH w:val="nil"/>
          <w:insideV w:val="nil"/>
        </w:tcBorders>
        <w:shd w:val="clear" w:color="auto" w:fill="D53DD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6DDB" w:themeColor="accent6" w:themeTint="BF"/>
          <w:left w:val="single" w:sz="8" w:space="0" w:color="DF6DDB" w:themeColor="accent6" w:themeTint="BF"/>
          <w:bottom w:val="single" w:sz="8" w:space="0" w:color="DF6DDB" w:themeColor="accent6" w:themeTint="BF"/>
          <w:right w:val="single" w:sz="8" w:space="0" w:color="DF6DD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CFF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CFF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3116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116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3116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33D6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3D6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33D6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45F3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F3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45F3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943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943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9943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6BF2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6BF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6BF2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53DD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3DD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53DD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EA288D" w:themeColor="accent1" w:themeTint="BF"/>
        <w:left w:val="single" w:sz="8" w:space="0" w:color="EA288D" w:themeColor="accent1" w:themeTint="BF"/>
        <w:bottom w:val="single" w:sz="8" w:space="0" w:color="EA288D" w:themeColor="accent1" w:themeTint="BF"/>
        <w:right w:val="single" w:sz="8" w:space="0" w:color="EA288D" w:themeColor="accent1" w:themeTint="BF"/>
        <w:insideH w:val="single" w:sz="8" w:space="0" w:color="EA288D" w:themeColor="accent1" w:themeTint="BF"/>
        <w:insideV w:val="single" w:sz="8" w:space="0" w:color="EA288D" w:themeColor="accent1" w:themeTint="BF"/>
      </w:tblBorders>
    </w:tblPr>
    <w:tcPr>
      <w:shd w:val="clear" w:color="auto" w:fill="F8B8D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288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6FB3" w:themeFill="accent1" w:themeFillTint="7F"/>
      </w:tcPr>
    </w:tblStylePr>
    <w:tblStylePr w:type="band1Horz">
      <w:tblPr/>
      <w:tcPr>
        <w:shd w:val="clear" w:color="auto" w:fill="F16FB3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EA6D92" w:themeColor="accent2" w:themeTint="BF"/>
        <w:left w:val="single" w:sz="8" w:space="0" w:color="EA6D92" w:themeColor="accent2" w:themeTint="BF"/>
        <w:bottom w:val="single" w:sz="8" w:space="0" w:color="EA6D92" w:themeColor="accent2" w:themeTint="BF"/>
        <w:right w:val="single" w:sz="8" w:space="0" w:color="EA6D92" w:themeColor="accent2" w:themeTint="BF"/>
        <w:insideH w:val="single" w:sz="8" w:space="0" w:color="EA6D92" w:themeColor="accent2" w:themeTint="BF"/>
        <w:insideV w:val="single" w:sz="8" w:space="0" w:color="EA6D92" w:themeColor="accent2" w:themeTint="BF"/>
      </w:tblBorders>
    </w:tblPr>
    <w:tcPr>
      <w:shd w:val="clear" w:color="auto" w:fill="F8CED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6D92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9EB6" w:themeFill="accent2" w:themeFillTint="7F"/>
      </w:tcPr>
    </w:tblStylePr>
    <w:tblStylePr w:type="band1Horz">
      <w:tblPr/>
      <w:tcPr>
        <w:shd w:val="clear" w:color="auto" w:fill="F19EB6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EA876C" w:themeColor="accent3" w:themeTint="BF"/>
        <w:left w:val="single" w:sz="8" w:space="0" w:color="EA876C" w:themeColor="accent3" w:themeTint="BF"/>
        <w:bottom w:val="single" w:sz="8" w:space="0" w:color="EA876C" w:themeColor="accent3" w:themeTint="BF"/>
        <w:right w:val="single" w:sz="8" w:space="0" w:color="EA876C" w:themeColor="accent3" w:themeTint="BF"/>
        <w:insideH w:val="single" w:sz="8" w:space="0" w:color="EA876C" w:themeColor="accent3" w:themeTint="BF"/>
        <w:insideV w:val="single" w:sz="8" w:space="0" w:color="EA876C" w:themeColor="accent3" w:themeTint="BF"/>
      </w:tblBorders>
    </w:tblPr>
    <w:tcPr>
      <w:shd w:val="clear" w:color="auto" w:fill="F8D7C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876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AF9D" w:themeFill="accent3" w:themeFillTint="7F"/>
      </w:tcPr>
    </w:tblStylePr>
    <w:tblStylePr w:type="band1Horz">
      <w:tblPr/>
      <w:tcPr>
        <w:shd w:val="clear" w:color="auto" w:fill="F1AF9D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EEAE6B" w:themeColor="accent4" w:themeTint="BF"/>
        <w:left w:val="single" w:sz="8" w:space="0" w:color="EEAE6B" w:themeColor="accent4" w:themeTint="BF"/>
        <w:bottom w:val="single" w:sz="8" w:space="0" w:color="EEAE6B" w:themeColor="accent4" w:themeTint="BF"/>
        <w:right w:val="single" w:sz="8" w:space="0" w:color="EEAE6B" w:themeColor="accent4" w:themeTint="BF"/>
        <w:insideH w:val="single" w:sz="8" w:space="0" w:color="EEAE6B" w:themeColor="accent4" w:themeTint="BF"/>
        <w:insideV w:val="single" w:sz="8" w:space="0" w:color="EEAE6B" w:themeColor="accent4" w:themeTint="BF"/>
      </w:tblBorders>
    </w:tblPr>
    <w:tcPr>
      <w:shd w:val="clear" w:color="auto" w:fill="F9E4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EAE6B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C99C" w:themeFill="accent4" w:themeFillTint="7F"/>
      </w:tcPr>
    </w:tblStylePr>
    <w:tblStylePr w:type="band1Horz">
      <w:tblPr/>
      <w:tcPr>
        <w:shd w:val="clear" w:color="auto" w:fill="F4C99C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B390F5" w:themeColor="accent5" w:themeTint="BF"/>
        <w:left w:val="single" w:sz="8" w:space="0" w:color="B390F5" w:themeColor="accent5" w:themeTint="BF"/>
        <w:bottom w:val="single" w:sz="8" w:space="0" w:color="B390F5" w:themeColor="accent5" w:themeTint="BF"/>
        <w:right w:val="single" w:sz="8" w:space="0" w:color="B390F5" w:themeColor="accent5" w:themeTint="BF"/>
        <w:insideH w:val="single" w:sz="8" w:space="0" w:color="B390F5" w:themeColor="accent5" w:themeTint="BF"/>
        <w:insideV w:val="single" w:sz="8" w:space="0" w:color="B390F5" w:themeColor="accent5" w:themeTint="BF"/>
      </w:tblBorders>
    </w:tblPr>
    <w:tcPr>
      <w:shd w:val="clear" w:color="auto" w:fill="E6DAF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90F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B5F8" w:themeFill="accent5" w:themeFillTint="7F"/>
      </w:tcPr>
    </w:tblStylePr>
    <w:tblStylePr w:type="band1Horz">
      <w:tblPr/>
      <w:tcPr>
        <w:shd w:val="clear" w:color="auto" w:fill="CCB5F8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DF6DDB" w:themeColor="accent6" w:themeTint="BF"/>
        <w:left w:val="single" w:sz="8" w:space="0" w:color="DF6DDB" w:themeColor="accent6" w:themeTint="BF"/>
        <w:bottom w:val="single" w:sz="8" w:space="0" w:color="DF6DDB" w:themeColor="accent6" w:themeTint="BF"/>
        <w:right w:val="single" w:sz="8" w:space="0" w:color="DF6DDB" w:themeColor="accent6" w:themeTint="BF"/>
        <w:insideH w:val="single" w:sz="8" w:space="0" w:color="DF6DDB" w:themeColor="accent6" w:themeTint="BF"/>
        <w:insideV w:val="single" w:sz="8" w:space="0" w:color="DF6DDB" w:themeColor="accent6" w:themeTint="BF"/>
      </w:tblBorders>
    </w:tblPr>
    <w:tcPr>
      <w:shd w:val="clear" w:color="auto" w:fill="F4CFF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6DD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9EE7" w:themeFill="accent6" w:themeFillTint="7F"/>
      </w:tcPr>
    </w:tblStylePr>
    <w:tblStylePr w:type="band1Horz">
      <w:tblPr/>
      <w:tcPr>
        <w:shd w:val="clear" w:color="auto" w:fill="EA9EE7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B31166" w:themeColor="accent1"/>
        <w:left w:val="single" w:sz="8" w:space="0" w:color="B31166" w:themeColor="accent1"/>
        <w:bottom w:val="single" w:sz="8" w:space="0" w:color="B31166" w:themeColor="accent1"/>
        <w:right w:val="single" w:sz="8" w:space="0" w:color="B31166" w:themeColor="accent1"/>
        <w:insideH w:val="single" w:sz="8" w:space="0" w:color="B31166" w:themeColor="accent1"/>
        <w:insideV w:val="single" w:sz="8" w:space="0" w:color="B31166" w:themeColor="accent1"/>
      </w:tblBorders>
    </w:tblPr>
    <w:tcPr>
      <w:shd w:val="clear" w:color="auto" w:fill="F8B8D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CE2F0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5E0" w:themeFill="accent1" w:themeFillTint="33"/>
      </w:tcPr>
    </w:tblStylePr>
    <w:tblStylePr w:type="band1Vert">
      <w:tblPr/>
      <w:tcPr>
        <w:shd w:val="clear" w:color="auto" w:fill="F16FB3" w:themeFill="accent1" w:themeFillTint="7F"/>
      </w:tcPr>
    </w:tblStylePr>
    <w:tblStylePr w:type="band1Horz">
      <w:tblPr/>
      <w:tcPr>
        <w:tcBorders>
          <w:insideH w:val="single" w:sz="6" w:space="0" w:color="B31166" w:themeColor="accent1"/>
          <w:insideV w:val="single" w:sz="6" w:space="0" w:color="B31166" w:themeColor="accent1"/>
        </w:tcBorders>
        <w:shd w:val="clear" w:color="auto" w:fill="F16FB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33D6F" w:themeColor="accent2"/>
        <w:left w:val="single" w:sz="8" w:space="0" w:color="E33D6F" w:themeColor="accent2"/>
        <w:bottom w:val="single" w:sz="8" w:space="0" w:color="E33D6F" w:themeColor="accent2"/>
        <w:right w:val="single" w:sz="8" w:space="0" w:color="E33D6F" w:themeColor="accent2"/>
        <w:insideH w:val="single" w:sz="8" w:space="0" w:color="E33D6F" w:themeColor="accent2"/>
        <w:insideV w:val="single" w:sz="8" w:space="0" w:color="E33D6F" w:themeColor="accent2"/>
      </w:tblBorders>
    </w:tblPr>
    <w:tcPr>
      <w:shd w:val="clear" w:color="auto" w:fill="F8CED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CEBF0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7E1" w:themeFill="accent2" w:themeFillTint="33"/>
      </w:tcPr>
    </w:tblStylePr>
    <w:tblStylePr w:type="band1Vert">
      <w:tblPr/>
      <w:tcPr>
        <w:shd w:val="clear" w:color="auto" w:fill="F19EB6" w:themeFill="accent2" w:themeFillTint="7F"/>
      </w:tcPr>
    </w:tblStylePr>
    <w:tblStylePr w:type="band1Horz">
      <w:tblPr/>
      <w:tcPr>
        <w:tcBorders>
          <w:insideH w:val="single" w:sz="6" w:space="0" w:color="E33D6F" w:themeColor="accent2"/>
          <w:insideV w:val="single" w:sz="6" w:space="0" w:color="E33D6F" w:themeColor="accent2"/>
        </w:tcBorders>
        <w:shd w:val="clear" w:color="auto" w:fill="F19EB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45F3C" w:themeColor="accent3"/>
        <w:left w:val="single" w:sz="8" w:space="0" w:color="E45F3C" w:themeColor="accent3"/>
        <w:bottom w:val="single" w:sz="8" w:space="0" w:color="E45F3C" w:themeColor="accent3"/>
        <w:right w:val="single" w:sz="8" w:space="0" w:color="E45F3C" w:themeColor="accent3"/>
        <w:insideH w:val="single" w:sz="8" w:space="0" w:color="E45F3C" w:themeColor="accent3"/>
        <w:insideV w:val="single" w:sz="8" w:space="0" w:color="E45F3C" w:themeColor="accent3"/>
      </w:tblBorders>
    </w:tblPr>
    <w:tcPr>
      <w:shd w:val="clear" w:color="auto" w:fill="F8D7C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EFE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ED7" w:themeFill="accent3" w:themeFillTint="33"/>
      </w:tcPr>
    </w:tblStylePr>
    <w:tblStylePr w:type="band1Vert">
      <w:tblPr/>
      <w:tcPr>
        <w:shd w:val="clear" w:color="auto" w:fill="F1AF9D" w:themeFill="accent3" w:themeFillTint="7F"/>
      </w:tcPr>
    </w:tblStylePr>
    <w:tblStylePr w:type="band1Horz">
      <w:tblPr/>
      <w:tcPr>
        <w:tcBorders>
          <w:insideH w:val="single" w:sz="6" w:space="0" w:color="E45F3C" w:themeColor="accent3"/>
          <w:insideV w:val="single" w:sz="6" w:space="0" w:color="E45F3C" w:themeColor="accent3"/>
        </w:tcBorders>
        <w:shd w:val="clear" w:color="auto" w:fill="F1AF9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9943A" w:themeColor="accent4"/>
        <w:left w:val="single" w:sz="8" w:space="0" w:color="E9943A" w:themeColor="accent4"/>
        <w:bottom w:val="single" w:sz="8" w:space="0" w:color="E9943A" w:themeColor="accent4"/>
        <w:right w:val="single" w:sz="8" w:space="0" w:color="E9943A" w:themeColor="accent4"/>
        <w:insideH w:val="single" w:sz="8" w:space="0" w:color="E9943A" w:themeColor="accent4"/>
        <w:insideV w:val="single" w:sz="8" w:space="0" w:color="E9943A" w:themeColor="accent4"/>
      </w:tblBorders>
    </w:tblPr>
    <w:tcPr>
      <w:shd w:val="clear" w:color="auto" w:fill="F9E4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CF4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9D7" w:themeFill="accent4" w:themeFillTint="33"/>
      </w:tcPr>
    </w:tblStylePr>
    <w:tblStylePr w:type="band1Vert">
      <w:tblPr/>
      <w:tcPr>
        <w:shd w:val="clear" w:color="auto" w:fill="F4C99C" w:themeFill="accent4" w:themeFillTint="7F"/>
      </w:tcPr>
    </w:tblStylePr>
    <w:tblStylePr w:type="band1Horz">
      <w:tblPr/>
      <w:tcPr>
        <w:tcBorders>
          <w:insideH w:val="single" w:sz="6" w:space="0" w:color="E9943A" w:themeColor="accent4"/>
          <w:insideV w:val="single" w:sz="6" w:space="0" w:color="E9943A" w:themeColor="accent4"/>
        </w:tcBorders>
        <w:shd w:val="clear" w:color="auto" w:fill="F4C9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9B6BF2" w:themeColor="accent5"/>
        <w:left w:val="single" w:sz="8" w:space="0" w:color="9B6BF2" w:themeColor="accent5"/>
        <w:bottom w:val="single" w:sz="8" w:space="0" w:color="9B6BF2" w:themeColor="accent5"/>
        <w:right w:val="single" w:sz="8" w:space="0" w:color="9B6BF2" w:themeColor="accent5"/>
        <w:insideH w:val="single" w:sz="8" w:space="0" w:color="9B6BF2" w:themeColor="accent5"/>
        <w:insideV w:val="single" w:sz="8" w:space="0" w:color="9B6BF2" w:themeColor="accent5"/>
      </w:tblBorders>
    </w:tblPr>
    <w:tcPr>
      <w:shd w:val="clear" w:color="auto" w:fill="E6DAF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4F0F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1FC" w:themeFill="accent5" w:themeFillTint="33"/>
      </w:tcPr>
    </w:tblStylePr>
    <w:tblStylePr w:type="band1Vert">
      <w:tblPr/>
      <w:tcPr>
        <w:shd w:val="clear" w:color="auto" w:fill="CCB5F8" w:themeFill="accent5" w:themeFillTint="7F"/>
      </w:tcPr>
    </w:tblStylePr>
    <w:tblStylePr w:type="band1Horz">
      <w:tblPr/>
      <w:tcPr>
        <w:tcBorders>
          <w:insideH w:val="single" w:sz="6" w:space="0" w:color="9B6BF2" w:themeColor="accent5"/>
          <w:insideV w:val="single" w:sz="6" w:space="0" w:color="9B6BF2" w:themeColor="accent5"/>
        </w:tcBorders>
        <w:shd w:val="clear" w:color="auto" w:fill="CCB5F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D53DD0" w:themeColor="accent6"/>
        <w:left w:val="single" w:sz="8" w:space="0" w:color="D53DD0" w:themeColor="accent6"/>
        <w:bottom w:val="single" w:sz="8" w:space="0" w:color="D53DD0" w:themeColor="accent6"/>
        <w:right w:val="single" w:sz="8" w:space="0" w:color="D53DD0" w:themeColor="accent6"/>
        <w:insideH w:val="single" w:sz="8" w:space="0" w:color="D53DD0" w:themeColor="accent6"/>
        <w:insideV w:val="single" w:sz="8" w:space="0" w:color="D53DD0" w:themeColor="accent6"/>
      </w:tblBorders>
    </w:tblPr>
    <w:tcPr>
      <w:shd w:val="clear" w:color="auto" w:fill="F4CFF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EBF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8F5" w:themeFill="accent6" w:themeFillTint="33"/>
      </w:tcPr>
    </w:tblStylePr>
    <w:tblStylePr w:type="band1Vert">
      <w:tblPr/>
      <w:tcPr>
        <w:shd w:val="clear" w:color="auto" w:fill="EA9EE7" w:themeFill="accent6" w:themeFillTint="7F"/>
      </w:tcPr>
    </w:tblStylePr>
    <w:tblStylePr w:type="band1Horz">
      <w:tblPr/>
      <w:tcPr>
        <w:tcBorders>
          <w:insideH w:val="single" w:sz="6" w:space="0" w:color="D53DD0" w:themeColor="accent6"/>
          <w:insideV w:val="single" w:sz="6" w:space="0" w:color="D53DD0" w:themeColor="accent6"/>
        </w:tcBorders>
        <w:shd w:val="clear" w:color="auto" w:fill="EA9EE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B8D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3116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3116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3116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3116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6FB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6FB3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CED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3D6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3D6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33D6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33D6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9EB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9EB6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7C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5F3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5F3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45F3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45F3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AF9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AF9D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4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943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943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9943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9943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C9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C99C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DAF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6BF2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6BF2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6BF2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6BF2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B5F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B5F8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CFF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53DD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53DD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53DD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53DD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9EE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9EE7" w:themeFill="accent6" w:themeFillTint="7F"/>
      </w:tcPr>
    </w:tblStylePr>
  </w:style>
  <w:style w:type="paragraph" w:styleId="Bibliografia">
    <w:name w:val="Bibliography"/>
    <w:basedOn w:val="Normal"/>
    <w:next w:val="Normal"/>
    <w:uiPriority w:val="37"/>
    <w:semiHidden/>
    <w:unhideWhenUsed/>
    <w:rsid w:val="00D766DE"/>
  </w:style>
  <w:style w:type="character" w:styleId="Hashtag">
    <w:name w:val="Hashtag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766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D766DE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elaelegante">
    <w:name w:val="Table Elegant"/>
    <w:basedOn w:val="Tabelanormal"/>
    <w:uiPriority w:val="99"/>
    <w:semiHidden/>
    <w:unhideWhenUsed/>
    <w:rsid w:val="00D766D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D766DE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766DE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766DE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766DE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766DE"/>
    <w:pPr>
      <w:ind w:left="1800" w:hanging="360"/>
      <w:contextualSpacing/>
    </w:pPr>
  </w:style>
  <w:style w:type="table" w:styleId="Tabelaemlista1">
    <w:name w:val="Table List 1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D766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decontinuao">
    <w:name w:val="List Continue"/>
    <w:basedOn w:val="Normal"/>
    <w:uiPriority w:val="99"/>
    <w:semiHidden/>
    <w:unhideWhenUsed/>
    <w:rsid w:val="00D766DE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D766DE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D766DE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D766DE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D766DE"/>
    <w:pPr>
      <w:spacing w:after="120"/>
      <w:ind w:left="1800"/>
      <w:contextualSpacing/>
    </w:pPr>
  </w:style>
  <w:style w:type="paragraph" w:styleId="PargrafodaLista">
    <w:name w:val="List Paragraph"/>
    <w:basedOn w:val="Normal"/>
    <w:uiPriority w:val="34"/>
    <w:qFormat/>
    <w:rsid w:val="00D766DE"/>
    <w:pPr>
      <w:ind w:left="720"/>
      <w:contextualSpacing/>
    </w:pPr>
  </w:style>
  <w:style w:type="paragraph" w:styleId="Numerada">
    <w:name w:val="List Number"/>
    <w:basedOn w:val="Normal"/>
    <w:uiPriority w:val="99"/>
    <w:semiHidden/>
    <w:unhideWhenUsed/>
    <w:rsid w:val="00D766DE"/>
    <w:pPr>
      <w:numPr>
        <w:numId w:val="13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D766DE"/>
    <w:pPr>
      <w:numPr>
        <w:numId w:val="14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D766DE"/>
    <w:pPr>
      <w:numPr>
        <w:numId w:val="15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D766DE"/>
    <w:pPr>
      <w:numPr>
        <w:numId w:val="16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D766DE"/>
    <w:pPr>
      <w:numPr>
        <w:numId w:val="17"/>
      </w:numPr>
      <w:contextualSpacing/>
    </w:pPr>
  </w:style>
  <w:style w:type="paragraph" w:styleId="Commarcadores">
    <w:name w:val="List Bullet"/>
    <w:basedOn w:val="Normal"/>
    <w:uiPriority w:val="99"/>
    <w:semiHidden/>
    <w:unhideWhenUsed/>
    <w:rsid w:val="00D766DE"/>
    <w:pPr>
      <w:numPr>
        <w:numId w:val="8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D766DE"/>
    <w:pPr>
      <w:numPr>
        <w:numId w:val="9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D766DE"/>
    <w:pPr>
      <w:numPr>
        <w:numId w:val="10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D766DE"/>
    <w:pPr>
      <w:numPr>
        <w:numId w:val="11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D766DE"/>
    <w:pPr>
      <w:numPr>
        <w:numId w:val="12"/>
      </w:numPr>
      <w:contextualSpacing/>
    </w:pPr>
  </w:style>
  <w:style w:type="table" w:styleId="Tabelaclssica1">
    <w:name w:val="Table Classic 1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D766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deilustraes">
    <w:name w:val="table of figures"/>
    <w:basedOn w:val="Normal"/>
    <w:next w:val="Normal"/>
    <w:uiPriority w:val="99"/>
    <w:semiHidden/>
    <w:unhideWhenUsed/>
    <w:rsid w:val="00D766DE"/>
  </w:style>
  <w:style w:type="character" w:styleId="Refdenotadefim">
    <w:name w:val="end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D766DE"/>
    <w:pPr>
      <w:ind w:left="220" w:hanging="220"/>
    </w:pPr>
  </w:style>
  <w:style w:type="paragraph" w:styleId="Ttulodendicedeautoridades">
    <w:name w:val="toa heading"/>
    <w:basedOn w:val="Normal"/>
    <w:next w:val="Normal"/>
    <w:uiPriority w:val="99"/>
    <w:semiHidden/>
    <w:unhideWhenUsed/>
    <w:rsid w:val="00D766DE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Colorida">
    <w:name w:val="Colorful List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91D50" w:themeFill="accent2" w:themeFillShade="CC"/>
      </w:tcPr>
    </w:tblStylePr>
    <w:tblStylePr w:type="lastRow">
      <w:rPr>
        <w:b/>
        <w:bCs/>
        <w:color w:val="C91D5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CE2F0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91D50" w:themeFill="accent2" w:themeFillShade="CC"/>
      </w:tcPr>
    </w:tblStylePr>
    <w:tblStylePr w:type="lastRow">
      <w:rPr>
        <w:b/>
        <w:bCs/>
        <w:color w:val="C91D5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B8D9" w:themeFill="accent1" w:themeFillTint="3F"/>
      </w:tcPr>
    </w:tblStylePr>
    <w:tblStylePr w:type="band1Horz">
      <w:tblPr/>
      <w:tcPr>
        <w:shd w:val="clear" w:color="auto" w:fill="F9C5E0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CEBF0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91D50" w:themeFill="accent2" w:themeFillShade="CC"/>
      </w:tcPr>
    </w:tblStylePr>
    <w:tblStylePr w:type="lastRow">
      <w:rPr>
        <w:b/>
        <w:bCs/>
        <w:color w:val="C91D5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CEDB" w:themeFill="accent2" w:themeFillTint="3F"/>
      </w:tcPr>
    </w:tblStylePr>
    <w:tblStylePr w:type="band1Horz">
      <w:tblPr/>
      <w:tcPr>
        <w:shd w:val="clear" w:color="auto" w:fill="F9D7E1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CEFE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17617" w:themeFill="accent4" w:themeFillShade="CC"/>
      </w:tcPr>
    </w:tblStylePr>
    <w:tblStylePr w:type="lastRow">
      <w:rPr>
        <w:b/>
        <w:bCs/>
        <w:color w:val="D1761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7CE" w:themeFill="accent3" w:themeFillTint="3F"/>
      </w:tcPr>
    </w:tblStylePr>
    <w:tblStylePr w:type="band1Horz">
      <w:tblPr/>
      <w:tcPr>
        <w:shd w:val="clear" w:color="auto" w:fill="F9DED7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CF4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A401C" w:themeFill="accent3" w:themeFillShade="CC"/>
      </w:tcPr>
    </w:tblStylePr>
    <w:tblStylePr w:type="lastRow">
      <w:rPr>
        <w:b/>
        <w:bCs/>
        <w:color w:val="CA401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4CE" w:themeFill="accent4" w:themeFillTint="3F"/>
      </w:tcPr>
    </w:tblStylePr>
    <w:tblStylePr w:type="band1Horz">
      <w:tblPr/>
      <w:tcPr>
        <w:shd w:val="clear" w:color="auto" w:fill="FAE9D7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4F0F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327AE" w:themeFill="accent6" w:themeFillShade="CC"/>
      </w:tcPr>
    </w:tblStylePr>
    <w:tblStylePr w:type="lastRow">
      <w:rPr>
        <w:b/>
        <w:bCs/>
        <w:color w:val="B327A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DAFB" w:themeFill="accent5" w:themeFillTint="3F"/>
      </w:tcPr>
    </w:tblStylePr>
    <w:tblStylePr w:type="band1Horz">
      <w:tblPr/>
      <w:tcPr>
        <w:shd w:val="clear" w:color="auto" w:fill="EAE1FC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BEBF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F2AEC" w:themeFill="accent5" w:themeFillShade="CC"/>
      </w:tcPr>
    </w:tblStylePr>
    <w:tblStylePr w:type="lastRow">
      <w:rPr>
        <w:b/>
        <w:bCs/>
        <w:color w:val="6F2AE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CFF3" w:themeFill="accent6" w:themeFillTint="3F"/>
      </w:tcPr>
    </w:tblStylePr>
    <w:tblStylePr w:type="band1Horz">
      <w:tblPr/>
      <w:tcPr>
        <w:shd w:val="clear" w:color="auto" w:fill="F6D8F5" w:themeFill="accent6" w:themeFillTint="33"/>
      </w:tcPr>
    </w:tblStylePr>
  </w:style>
  <w:style w:type="table" w:styleId="Tabelacolorida1">
    <w:name w:val="Table Colorful 1"/>
    <w:basedOn w:val="Tabelanormal"/>
    <w:uiPriority w:val="99"/>
    <w:semiHidden/>
    <w:unhideWhenUsed/>
    <w:rsid w:val="00D766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D766D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D766D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33D6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33D6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33D6F" w:themeColor="accent2"/>
        <w:left w:val="single" w:sz="4" w:space="0" w:color="B31166" w:themeColor="accent1"/>
        <w:bottom w:val="single" w:sz="4" w:space="0" w:color="B31166" w:themeColor="accent1"/>
        <w:right w:val="single" w:sz="4" w:space="0" w:color="B3116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2F0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33D6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B0A3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B0A3C" w:themeColor="accent1" w:themeShade="99"/>
          <w:insideV w:val="nil"/>
        </w:tcBorders>
        <w:shd w:val="clear" w:color="auto" w:fill="6B0A3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B0A3C" w:themeFill="accent1" w:themeFillShade="99"/>
      </w:tcPr>
    </w:tblStylePr>
    <w:tblStylePr w:type="band1Vert">
      <w:tblPr/>
      <w:tcPr>
        <w:shd w:val="clear" w:color="auto" w:fill="F48CC2" w:themeFill="accent1" w:themeFillTint="66"/>
      </w:tcPr>
    </w:tblStylePr>
    <w:tblStylePr w:type="band1Horz">
      <w:tblPr/>
      <w:tcPr>
        <w:shd w:val="clear" w:color="auto" w:fill="F16FB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33D6F" w:themeColor="accent2"/>
        <w:left w:val="single" w:sz="4" w:space="0" w:color="E33D6F" w:themeColor="accent2"/>
        <w:bottom w:val="single" w:sz="4" w:space="0" w:color="E33D6F" w:themeColor="accent2"/>
        <w:right w:val="single" w:sz="4" w:space="0" w:color="E33D6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BF0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33D6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6153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6153C" w:themeColor="accent2" w:themeShade="99"/>
          <w:insideV w:val="nil"/>
        </w:tcBorders>
        <w:shd w:val="clear" w:color="auto" w:fill="96153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153C" w:themeFill="accent2" w:themeFillShade="99"/>
      </w:tcPr>
    </w:tblStylePr>
    <w:tblStylePr w:type="band1Vert">
      <w:tblPr/>
      <w:tcPr>
        <w:shd w:val="clear" w:color="auto" w:fill="F3B1C5" w:themeFill="accent2" w:themeFillTint="66"/>
      </w:tcPr>
    </w:tblStylePr>
    <w:tblStylePr w:type="band1Horz">
      <w:tblPr/>
      <w:tcPr>
        <w:shd w:val="clear" w:color="auto" w:fill="F19EB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9943A" w:themeColor="accent4"/>
        <w:left w:val="single" w:sz="4" w:space="0" w:color="E45F3C" w:themeColor="accent3"/>
        <w:bottom w:val="single" w:sz="4" w:space="0" w:color="E45F3C" w:themeColor="accent3"/>
        <w:right w:val="single" w:sz="4" w:space="0" w:color="E45F3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FE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943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7301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73015" w:themeColor="accent3" w:themeShade="99"/>
          <w:insideV w:val="nil"/>
        </w:tcBorders>
        <w:shd w:val="clear" w:color="auto" w:fill="97301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3015" w:themeFill="accent3" w:themeFillShade="99"/>
      </w:tcPr>
    </w:tblStylePr>
    <w:tblStylePr w:type="band1Vert">
      <w:tblPr/>
      <w:tcPr>
        <w:shd w:val="clear" w:color="auto" w:fill="F4BEB0" w:themeFill="accent3" w:themeFillTint="66"/>
      </w:tcPr>
    </w:tblStylePr>
    <w:tblStylePr w:type="band1Horz">
      <w:tblPr/>
      <w:tcPr>
        <w:shd w:val="clear" w:color="auto" w:fill="F1AF9D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45F3C" w:themeColor="accent3"/>
        <w:left w:val="single" w:sz="4" w:space="0" w:color="E9943A" w:themeColor="accent4"/>
        <w:bottom w:val="single" w:sz="4" w:space="0" w:color="E9943A" w:themeColor="accent4"/>
        <w:right w:val="single" w:sz="4" w:space="0" w:color="E9943A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4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45F3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C591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C5911" w:themeColor="accent4" w:themeShade="99"/>
          <w:insideV w:val="nil"/>
        </w:tcBorders>
        <w:shd w:val="clear" w:color="auto" w:fill="9C591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5911" w:themeFill="accent4" w:themeFillShade="99"/>
      </w:tcPr>
    </w:tblStylePr>
    <w:tblStylePr w:type="band1Vert">
      <w:tblPr/>
      <w:tcPr>
        <w:shd w:val="clear" w:color="auto" w:fill="F6D4B0" w:themeFill="accent4" w:themeFillTint="66"/>
      </w:tcPr>
    </w:tblStylePr>
    <w:tblStylePr w:type="band1Horz">
      <w:tblPr/>
      <w:tcPr>
        <w:shd w:val="clear" w:color="auto" w:fill="F4C9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D53DD0" w:themeColor="accent6"/>
        <w:left w:val="single" w:sz="4" w:space="0" w:color="9B6BF2" w:themeColor="accent5"/>
        <w:bottom w:val="single" w:sz="4" w:space="0" w:color="9B6BF2" w:themeColor="accent5"/>
        <w:right w:val="single" w:sz="4" w:space="0" w:color="9B6BF2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0F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53DD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E11C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E11C0" w:themeColor="accent5" w:themeShade="99"/>
          <w:insideV w:val="nil"/>
        </w:tcBorders>
        <w:shd w:val="clear" w:color="auto" w:fill="4E11C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11C0" w:themeFill="accent5" w:themeFillShade="99"/>
      </w:tcPr>
    </w:tblStylePr>
    <w:tblStylePr w:type="band1Vert">
      <w:tblPr/>
      <w:tcPr>
        <w:shd w:val="clear" w:color="auto" w:fill="D6C3F9" w:themeFill="accent5" w:themeFillTint="66"/>
      </w:tcPr>
    </w:tblStylePr>
    <w:tblStylePr w:type="band1Horz">
      <w:tblPr/>
      <w:tcPr>
        <w:shd w:val="clear" w:color="auto" w:fill="CCB5F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9B6BF2" w:themeColor="accent5"/>
        <w:left w:val="single" w:sz="4" w:space="0" w:color="D53DD0" w:themeColor="accent6"/>
        <w:bottom w:val="single" w:sz="4" w:space="0" w:color="D53DD0" w:themeColor="accent6"/>
        <w:right w:val="single" w:sz="4" w:space="0" w:color="D53DD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BF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6BF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71D8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71D83" w:themeColor="accent6" w:themeShade="99"/>
          <w:insideV w:val="nil"/>
        </w:tcBorders>
        <w:shd w:val="clear" w:color="auto" w:fill="871D8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1D83" w:themeFill="accent6" w:themeFillShade="99"/>
      </w:tcPr>
    </w:tblStylePr>
    <w:tblStylePr w:type="band1Vert">
      <w:tblPr/>
      <w:tcPr>
        <w:shd w:val="clear" w:color="auto" w:fill="EEB1EC" w:themeFill="accent6" w:themeFillTint="66"/>
      </w:tcPr>
    </w:tblStylePr>
    <w:tblStylePr w:type="band1Horz">
      <w:tblPr/>
      <w:tcPr>
        <w:shd w:val="clear" w:color="auto" w:fill="EA9EE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adeColorida">
    <w:name w:val="Colorful Grid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C5E0" w:themeFill="accent1" w:themeFillTint="33"/>
    </w:tcPr>
    <w:tblStylePr w:type="firstRow">
      <w:rPr>
        <w:b/>
        <w:bCs/>
      </w:rPr>
      <w:tblPr/>
      <w:tcPr>
        <w:shd w:val="clear" w:color="auto" w:fill="F48CC2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8CC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50C4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50C4B" w:themeFill="accent1" w:themeFillShade="BF"/>
      </w:tcPr>
    </w:tblStylePr>
    <w:tblStylePr w:type="band1Vert">
      <w:tblPr/>
      <w:tcPr>
        <w:shd w:val="clear" w:color="auto" w:fill="F16FB3" w:themeFill="accent1" w:themeFillTint="7F"/>
      </w:tcPr>
    </w:tblStylePr>
    <w:tblStylePr w:type="band1Horz">
      <w:tblPr/>
      <w:tcPr>
        <w:shd w:val="clear" w:color="auto" w:fill="F16FB3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D7E1" w:themeFill="accent2" w:themeFillTint="33"/>
    </w:tcPr>
    <w:tblStylePr w:type="firstRow">
      <w:rPr>
        <w:b/>
        <w:bCs/>
      </w:rPr>
      <w:tblPr/>
      <w:tcPr>
        <w:shd w:val="clear" w:color="auto" w:fill="F3B1C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B1C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C1B4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C1B4B" w:themeFill="accent2" w:themeFillShade="BF"/>
      </w:tcPr>
    </w:tblStylePr>
    <w:tblStylePr w:type="band1Vert">
      <w:tblPr/>
      <w:tcPr>
        <w:shd w:val="clear" w:color="auto" w:fill="F19EB6" w:themeFill="accent2" w:themeFillTint="7F"/>
      </w:tcPr>
    </w:tblStylePr>
    <w:tblStylePr w:type="band1Horz">
      <w:tblPr/>
      <w:tcPr>
        <w:shd w:val="clear" w:color="auto" w:fill="F19EB6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DED7" w:themeFill="accent3" w:themeFillTint="33"/>
    </w:tcPr>
    <w:tblStylePr w:type="firstRow">
      <w:rPr>
        <w:b/>
        <w:bCs/>
      </w:rPr>
      <w:tblPr/>
      <w:tcPr>
        <w:shd w:val="clear" w:color="auto" w:fill="F4BEB0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BEB0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D3C1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D3C1A" w:themeFill="accent3" w:themeFillShade="BF"/>
      </w:tcPr>
    </w:tblStylePr>
    <w:tblStylePr w:type="band1Vert">
      <w:tblPr/>
      <w:tcPr>
        <w:shd w:val="clear" w:color="auto" w:fill="F1AF9D" w:themeFill="accent3" w:themeFillTint="7F"/>
      </w:tcPr>
    </w:tblStylePr>
    <w:tblStylePr w:type="band1Horz">
      <w:tblPr/>
      <w:tcPr>
        <w:shd w:val="clear" w:color="auto" w:fill="F1AF9D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9D7" w:themeFill="accent4" w:themeFillTint="33"/>
    </w:tcPr>
    <w:tblStylePr w:type="firstRow">
      <w:rPr>
        <w:b/>
        <w:bCs/>
      </w:rPr>
      <w:tblPr/>
      <w:tcPr>
        <w:shd w:val="clear" w:color="auto" w:fill="F6D4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D4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C36F16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C36F16" w:themeFill="accent4" w:themeFillShade="BF"/>
      </w:tcPr>
    </w:tblStylePr>
    <w:tblStylePr w:type="band1Vert">
      <w:tblPr/>
      <w:tcPr>
        <w:shd w:val="clear" w:color="auto" w:fill="F4C99C" w:themeFill="accent4" w:themeFillTint="7F"/>
      </w:tcPr>
    </w:tblStylePr>
    <w:tblStylePr w:type="band1Horz">
      <w:tblPr/>
      <w:tcPr>
        <w:shd w:val="clear" w:color="auto" w:fill="F4C99C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1FC" w:themeFill="accent5" w:themeFillTint="33"/>
    </w:tcPr>
    <w:tblStylePr w:type="firstRow">
      <w:rPr>
        <w:b/>
        <w:bCs/>
      </w:rPr>
      <w:tblPr/>
      <w:tcPr>
        <w:shd w:val="clear" w:color="auto" w:fill="D6C3F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C3F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31AE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31AEB" w:themeFill="accent5" w:themeFillShade="BF"/>
      </w:tcPr>
    </w:tblStylePr>
    <w:tblStylePr w:type="band1Vert">
      <w:tblPr/>
      <w:tcPr>
        <w:shd w:val="clear" w:color="auto" w:fill="CCB5F8" w:themeFill="accent5" w:themeFillTint="7F"/>
      </w:tcPr>
    </w:tblStylePr>
    <w:tblStylePr w:type="band1Horz">
      <w:tblPr/>
      <w:tcPr>
        <w:shd w:val="clear" w:color="auto" w:fill="CCB5F8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D8F5" w:themeFill="accent6" w:themeFillTint="33"/>
    </w:tcPr>
    <w:tblStylePr w:type="firstRow">
      <w:rPr>
        <w:b/>
        <w:bCs/>
      </w:rPr>
      <w:tblPr/>
      <w:tcPr>
        <w:shd w:val="clear" w:color="auto" w:fill="EEB1E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B1E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824A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824A3" w:themeFill="accent6" w:themeFillShade="BF"/>
      </w:tcPr>
    </w:tblStylePr>
    <w:tblStylePr w:type="band1Vert">
      <w:tblPr/>
      <w:tcPr>
        <w:shd w:val="clear" w:color="auto" w:fill="EA9EE7" w:themeFill="accent6" w:themeFillTint="7F"/>
      </w:tcPr>
    </w:tblStylePr>
    <w:tblStylePr w:type="band1Horz">
      <w:tblPr/>
      <w:tcPr>
        <w:shd w:val="clear" w:color="auto" w:fill="EA9EE7" w:themeFill="accent6" w:themeFillTint="7F"/>
      </w:tcPr>
    </w:tblStylePr>
  </w:style>
  <w:style w:type="paragraph" w:styleId="Destinatrio">
    <w:name w:val="envelope address"/>
    <w:basedOn w:val="Normal"/>
    <w:uiPriority w:val="99"/>
    <w:semiHidden/>
    <w:unhideWhenUsed/>
    <w:rsid w:val="00D766DE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igoseo">
    <w:name w:val="Outline List 3"/>
    <w:basedOn w:val="Semlista"/>
    <w:uiPriority w:val="99"/>
    <w:semiHidden/>
    <w:unhideWhenUsed/>
    <w:rsid w:val="00D766DE"/>
    <w:pPr>
      <w:numPr>
        <w:numId w:val="26"/>
      </w:numPr>
    </w:pPr>
  </w:style>
  <w:style w:type="table" w:styleId="SimplesTabela1">
    <w:name w:val="Plain Table 1"/>
    <w:basedOn w:val="Tabelanormal"/>
    <w:uiPriority w:val="41"/>
    <w:rsid w:val="00D766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D766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D766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766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D766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emEspaamento">
    <w:name w:val="No Spacing"/>
    <w:uiPriority w:val="1"/>
    <w:qFormat/>
    <w:rsid w:val="00C77C06"/>
    <w:pPr>
      <w:spacing w:after="0" w:line="240" w:lineRule="auto"/>
    </w:p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D766DE"/>
  </w:style>
  <w:style w:type="character" w:customStyle="1" w:styleId="DataChar">
    <w:name w:val="Data Char"/>
    <w:basedOn w:val="Fontepargpadro"/>
    <w:link w:val="Data"/>
    <w:uiPriority w:val="99"/>
    <w:semiHidden/>
    <w:rsid w:val="00D766DE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766DE"/>
    <w:rPr>
      <w:rFonts w:ascii="Times New Roman" w:hAnsi="Times New Roman" w:cs="Times New Roman"/>
      <w:sz w:val="24"/>
      <w:szCs w:val="24"/>
    </w:rPr>
  </w:style>
  <w:style w:type="character" w:styleId="Hiperlinkinteligente">
    <w:name w:val="Smart Hyperlink"/>
    <w:basedOn w:val="Fontepargpadro"/>
    <w:uiPriority w:val="99"/>
    <w:semiHidden/>
    <w:unhideWhenUsed/>
    <w:rsid w:val="00D766DE"/>
    <w:rPr>
      <w:rFonts w:ascii="Calibri" w:hAnsi="Calibri" w:cs="Calibri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D766DE"/>
    <w:rPr>
      <w:rFonts w:ascii="Calibri" w:hAnsi="Calibri" w:cs="Calibri"/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766DE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766DE"/>
    <w:rPr>
      <w:rFonts w:ascii="Calibri" w:hAnsi="Calibri" w:cs="Calibri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766DE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D766DE"/>
    <w:rPr>
      <w:rFonts w:ascii="Calibri" w:hAnsi="Calibri" w:cs="Calibri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D766DE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D766DE"/>
    <w:rPr>
      <w:rFonts w:ascii="Calibri" w:hAnsi="Calibri" w:cs="Calibri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D766DE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D766DE"/>
    <w:rPr>
      <w:rFonts w:ascii="Calibri" w:hAnsi="Calibri" w:cs="Calibri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D766DE"/>
    <w:rPr>
      <w:rFonts w:ascii="Calibri" w:hAnsi="Calibri" w:cs="Calibri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D766DE"/>
    <w:rPr>
      <w:rFonts w:ascii="Calibri" w:hAnsi="Calibri" w:cs="Calibri"/>
    </w:rPr>
  </w:style>
  <w:style w:type="paragraph" w:styleId="Recuonormal">
    <w:name w:val="Normal Indent"/>
    <w:basedOn w:val="Normal"/>
    <w:uiPriority w:val="99"/>
    <w:semiHidden/>
    <w:unhideWhenUsed/>
    <w:rsid w:val="00D766DE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D766DE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D766DE"/>
    <w:rPr>
      <w:rFonts w:ascii="Calibri" w:hAnsi="Calibri" w:cs="Calibri"/>
    </w:rPr>
  </w:style>
  <w:style w:type="table" w:styleId="Tabelacontempornea">
    <w:name w:val="Table Contemporary"/>
    <w:basedOn w:val="Tabelanormal"/>
    <w:uiPriority w:val="99"/>
    <w:semiHidden/>
    <w:unhideWhenUsed/>
    <w:rsid w:val="00D766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B31166" w:themeColor="accent1"/>
        <w:left w:val="single" w:sz="8" w:space="0" w:color="B31166" w:themeColor="accent1"/>
        <w:bottom w:val="single" w:sz="8" w:space="0" w:color="B31166" w:themeColor="accent1"/>
        <w:right w:val="single" w:sz="8" w:space="0" w:color="B3116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3116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1166" w:themeColor="accent1"/>
          <w:left w:val="single" w:sz="8" w:space="0" w:color="B31166" w:themeColor="accent1"/>
          <w:bottom w:val="single" w:sz="8" w:space="0" w:color="B31166" w:themeColor="accent1"/>
          <w:right w:val="single" w:sz="8" w:space="0" w:color="B3116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31166" w:themeColor="accent1"/>
          <w:left w:val="single" w:sz="8" w:space="0" w:color="B31166" w:themeColor="accent1"/>
          <w:bottom w:val="single" w:sz="8" w:space="0" w:color="B31166" w:themeColor="accent1"/>
          <w:right w:val="single" w:sz="8" w:space="0" w:color="B31166" w:themeColor="accent1"/>
        </w:tcBorders>
      </w:tcPr>
    </w:tblStylePr>
    <w:tblStylePr w:type="band1Horz">
      <w:tblPr/>
      <w:tcPr>
        <w:tcBorders>
          <w:top w:val="single" w:sz="8" w:space="0" w:color="B31166" w:themeColor="accent1"/>
          <w:left w:val="single" w:sz="8" w:space="0" w:color="B31166" w:themeColor="accent1"/>
          <w:bottom w:val="single" w:sz="8" w:space="0" w:color="B31166" w:themeColor="accent1"/>
          <w:right w:val="single" w:sz="8" w:space="0" w:color="B31166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E33D6F" w:themeColor="accent2"/>
        <w:left w:val="single" w:sz="8" w:space="0" w:color="E33D6F" w:themeColor="accent2"/>
        <w:bottom w:val="single" w:sz="8" w:space="0" w:color="E33D6F" w:themeColor="accent2"/>
        <w:right w:val="single" w:sz="8" w:space="0" w:color="E33D6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33D6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33D6F" w:themeColor="accent2"/>
          <w:left w:val="single" w:sz="8" w:space="0" w:color="E33D6F" w:themeColor="accent2"/>
          <w:bottom w:val="single" w:sz="8" w:space="0" w:color="E33D6F" w:themeColor="accent2"/>
          <w:right w:val="single" w:sz="8" w:space="0" w:color="E33D6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33D6F" w:themeColor="accent2"/>
          <w:left w:val="single" w:sz="8" w:space="0" w:color="E33D6F" w:themeColor="accent2"/>
          <w:bottom w:val="single" w:sz="8" w:space="0" w:color="E33D6F" w:themeColor="accent2"/>
          <w:right w:val="single" w:sz="8" w:space="0" w:color="E33D6F" w:themeColor="accent2"/>
        </w:tcBorders>
      </w:tcPr>
    </w:tblStylePr>
    <w:tblStylePr w:type="band1Horz">
      <w:tblPr/>
      <w:tcPr>
        <w:tcBorders>
          <w:top w:val="single" w:sz="8" w:space="0" w:color="E33D6F" w:themeColor="accent2"/>
          <w:left w:val="single" w:sz="8" w:space="0" w:color="E33D6F" w:themeColor="accent2"/>
          <w:bottom w:val="single" w:sz="8" w:space="0" w:color="E33D6F" w:themeColor="accent2"/>
          <w:right w:val="single" w:sz="8" w:space="0" w:color="E33D6F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E45F3C" w:themeColor="accent3"/>
        <w:left w:val="single" w:sz="8" w:space="0" w:color="E45F3C" w:themeColor="accent3"/>
        <w:bottom w:val="single" w:sz="8" w:space="0" w:color="E45F3C" w:themeColor="accent3"/>
        <w:right w:val="single" w:sz="8" w:space="0" w:color="E45F3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45F3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5F3C" w:themeColor="accent3"/>
          <w:left w:val="single" w:sz="8" w:space="0" w:color="E45F3C" w:themeColor="accent3"/>
          <w:bottom w:val="single" w:sz="8" w:space="0" w:color="E45F3C" w:themeColor="accent3"/>
          <w:right w:val="single" w:sz="8" w:space="0" w:color="E45F3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45F3C" w:themeColor="accent3"/>
          <w:left w:val="single" w:sz="8" w:space="0" w:color="E45F3C" w:themeColor="accent3"/>
          <w:bottom w:val="single" w:sz="8" w:space="0" w:color="E45F3C" w:themeColor="accent3"/>
          <w:right w:val="single" w:sz="8" w:space="0" w:color="E45F3C" w:themeColor="accent3"/>
        </w:tcBorders>
      </w:tcPr>
    </w:tblStylePr>
    <w:tblStylePr w:type="band1Horz">
      <w:tblPr/>
      <w:tcPr>
        <w:tcBorders>
          <w:top w:val="single" w:sz="8" w:space="0" w:color="E45F3C" w:themeColor="accent3"/>
          <w:left w:val="single" w:sz="8" w:space="0" w:color="E45F3C" w:themeColor="accent3"/>
          <w:bottom w:val="single" w:sz="8" w:space="0" w:color="E45F3C" w:themeColor="accent3"/>
          <w:right w:val="single" w:sz="8" w:space="0" w:color="E45F3C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E9943A" w:themeColor="accent4"/>
        <w:left w:val="single" w:sz="8" w:space="0" w:color="E9943A" w:themeColor="accent4"/>
        <w:bottom w:val="single" w:sz="8" w:space="0" w:color="E9943A" w:themeColor="accent4"/>
        <w:right w:val="single" w:sz="8" w:space="0" w:color="E9943A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9943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943A" w:themeColor="accent4"/>
          <w:left w:val="single" w:sz="8" w:space="0" w:color="E9943A" w:themeColor="accent4"/>
          <w:bottom w:val="single" w:sz="8" w:space="0" w:color="E9943A" w:themeColor="accent4"/>
          <w:right w:val="single" w:sz="8" w:space="0" w:color="E9943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9943A" w:themeColor="accent4"/>
          <w:left w:val="single" w:sz="8" w:space="0" w:color="E9943A" w:themeColor="accent4"/>
          <w:bottom w:val="single" w:sz="8" w:space="0" w:color="E9943A" w:themeColor="accent4"/>
          <w:right w:val="single" w:sz="8" w:space="0" w:color="E9943A" w:themeColor="accent4"/>
        </w:tcBorders>
      </w:tcPr>
    </w:tblStylePr>
    <w:tblStylePr w:type="band1Horz">
      <w:tblPr/>
      <w:tcPr>
        <w:tcBorders>
          <w:top w:val="single" w:sz="8" w:space="0" w:color="E9943A" w:themeColor="accent4"/>
          <w:left w:val="single" w:sz="8" w:space="0" w:color="E9943A" w:themeColor="accent4"/>
          <w:bottom w:val="single" w:sz="8" w:space="0" w:color="E9943A" w:themeColor="accent4"/>
          <w:right w:val="single" w:sz="8" w:space="0" w:color="E9943A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9B6BF2" w:themeColor="accent5"/>
        <w:left w:val="single" w:sz="8" w:space="0" w:color="9B6BF2" w:themeColor="accent5"/>
        <w:bottom w:val="single" w:sz="8" w:space="0" w:color="9B6BF2" w:themeColor="accent5"/>
        <w:right w:val="single" w:sz="8" w:space="0" w:color="9B6BF2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6BF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6BF2" w:themeColor="accent5"/>
          <w:left w:val="single" w:sz="8" w:space="0" w:color="9B6BF2" w:themeColor="accent5"/>
          <w:bottom w:val="single" w:sz="8" w:space="0" w:color="9B6BF2" w:themeColor="accent5"/>
          <w:right w:val="single" w:sz="8" w:space="0" w:color="9B6BF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6BF2" w:themeColor="accent5"/>
          <w:left w:val="single" w:sz="8" w:space="0" w:color="9B6BF2" w:themeColor="accent5"/>
          <w:bottom w:val="single" w:sz="8" w:space="0" w:color="9B6BF2" w:themeColor="accent5"/>
          <w:right w:val="single" w:sz="8" w:space="0" w:color="9B6BF2" w:themeColor="accent5"/>
        </w:tcBorders>
      </w:tcPr>
    </w:tblStylePr>
    <w:tblStylePr w:type="band1Horz">
      <w:tblPr/>
      <w:tcPr>
        <w:tcBorders>
          <w:top w:val="single" w:sz="8" w:space="0" w:color="9B6BF2" w:themeColor="accent5"/>
          <w:left w:val="single" w:sz="8" w:space="0" w:color="9B6BF2" w:themeColor="accent5"/>
          <w:bottom w:val="single" w:sz="8" w:space="0" w:color="9B6BF2" w:themeColor="accent5"/>
          <w:right w:val="single" w:sz="8" w:space="0" w:color="9B6BF2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D53DD0" w:themeColor="accent6"/>
        <w:left w:val="single" w:sz="8" w:space="0" w:color="D53DD0" w:themeColor="accent6"/>
        <w:bottom w:val="single" w:sz="8" w:space="0" w:color="D53DD0" w:themeColor="accent6"/>
        <w:right w:val="single" w:sz="8" w:space="0" w:color="D53DD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53DD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3DD0" w:themeColor="accent6"/>
          <w:left w:val="single" w:sz="8" w:space="0" w:color="D53DD0" w:themeColor="accent6"/>
          <w:bottom w:val="single" w:sz="8" w:space="0" w:color="D53DD0" w:themeColor="accent6"/>
          <w:right w:val="single" w:sz="8" w:space="0" w:color="D53DD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53DD0" w:themeColor="accent6"/>
          <w:left w:val="single" w:sz="8" w:space="0" w:color="D53DD0" w:themeColor="accent6"/>
          <w:bottom w:val="single" w:sz="8" w:space="0" w:color="D53DD0" w:themeColor="accent6"/>
          <w:right w:val="single" w:sz="8" w:space="0" w:color="D53DD0" w:themeColor="accent6"/>
        </w:tcBorders>
      </w:tcPr>
    </w:tblStylePr>
    <w:tblStylePr w:type="band1Horz">
      <w:tblPr/>
      <w:tcPr>
        <w:tcBorders>
          <w:top w:val="single" w:sz="8" w:space="0" w:color="D53DD0" w:themeColor="accent6"/>
          <w:left w:val="single" w:sz="8" w:space="0" w:color="D53DD0" w:themeColor="accent6"/>
          <w:bottom w:val="single" w:sz="8" w:space="0" w:color="D53DD0" w:themeColor="accent6"/>
          <w:right w:val="single" w:sz="8" w:space="0" w:color="D53DD0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D766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D766DE"/>
    <w:rPr>
      <w:color w:val="850C4B" w:themeColor="accent1" w:themeShade="BF"/>
    </w:rPr>
    <w:tblPr>
      <w:tblStyleRowBandSize w:val="1"/>
      <w:tblStyleColBandSize w:val="1"/>
      <w:tblBorders>
        <w:top w:val="single" w:sz="8" w:space="0" w:color="B31166" w:themeColor="accent1"/>
        <w:bottom w:val="single" w:sz="8" w:space="0" w:color="B3116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31166" w:themeColor="accent1"/>
          <w:left w:val="nil"/>
          <w:bottom w:val="single" w:sz="8" w:space="0" w:color="B3116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31166" w:themeColor="accent1"/>
          <w:left w:val="nil"/>
          <w:bottom w:val="single" w:sz="8" w:space="0" w:color="B3116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B8D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B8D9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D766DE"/>
    <w:rPr>
      <w:color w:val="BC1B4B" w:themeColor="accent2" w:themeShade="BF"/>
    </w:rPr>
    <w:tblPr>
      <w:tblStyleRowBandSize w:val="1"/>
      <w:tblStyleColBandSize w:val="1"/>
      <w:tblBorders>
        <w:top w:val="single" w:sz="8" w:space="0" w:color="E33D6F" w:themeColor="accent2"/>
        <w:bottom w:val="single" w:sz="8" w:space="0" w:color="E33D6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3D6F" w:themeColor="accent2"/>
          <w:left w:val="nil"/>
          <w:bottom w:val="single" w:sz="8" w:space="0" w:color="E33D6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3D6F" w:themeColor="accent2"/>
          <w:left w:val="nil"/>
          <w:bottom w:val="single" w:sz="8" w:space="0" w:color="E33D6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ED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CED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D766DE"/>
    <w:rPr>
      <w:color w:val="BD3C1A" w:themeColor="accent3" w:themeShade="BF"/>
    </w:rPr>
    <w:tblPr>
      <w:tblStyleRowBandSize w:val="1"/>
      <w:tblStyleColBandSize w:val="1"/>
      <w:tblBorders>
        <w:top w:val="single" w:sz="8" w:space="0" w:color="E45F3C" w:themeColor="accent3"/>
        <w:bottom w:val="single" w:sz="8" w:space="0" w:color="E45F3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5F3C" w:themeColor="accent3"/>
          <w:left w:val="nil"/>
          <w:bottom w:val="single" w:sz="8" w:space="0" w:color="E45F3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5F3C" w:themeColor="accent3"/>
          <w:left w:val="nil"/>
          <w:bottom w:val="single" w:sz="8" w:space="0" w:color="E45F3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7C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7CE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D766DE"/>
    <w:rPr>
      <w:color w:val="C36F16" w:themeColor="accent4" w:themeShade="BF"/>
    </w:rPr>
    <w:tblPr>
      <w:tblStyleRowBandSize w:val="1"/>
      <w:tblStyleColBandSize w:val="1"/>
      <w:tblBorders>
        <w:top w:val="single" w:sz="8" w:space="0" w:color="E9943A" w:themeColor="accent4"/>
        <w:bottom w:val="single" w:sz="8" w:space="0" w:color="E9943A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943A" w:themeColor="accent4"/>
          <w:left w:val="nil"/>
          <w:bottom w:val="single" w:sz="8" w:space="0" w:color="E9943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943A" w:themeColor="accent4"/>
          <w:left w:val="nil"/>
          <w:bottom w:val="single" w:sz="8" w:space="0" w:color="E9943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4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4CE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D766DE"/>
    <w:rPr>
      <w:color w:val="631AEB" w:themeColor="accent5" w:themeShade="BF"/>
    </w:rPr>
    <w:tblPr>
      <w:tblStyleRowBandSize w:val="1"/>
      <w:tblStyleColBandSize w:val="1"/>
      <w:tblBorders>
        <w:top w:val="single" w:sz="8" w:space="0" w:color="9B6BF2" w:themeColor="accent5"/>
        <w:bottom w:val="single" w:sz="8" w:space="0" w:color="9B6BF2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6BF2" w:themeColor="accent5"/>
          <w:left w:val="nil"/>
          <w:bottom w:val="single" w:sz="8" w:space="0" w:color="9B6BF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6BF2" w:themeColor="accent5"/>
          <w:left w:val="nil"/>
          <w:bottom w:val="single" w:sz="8" w:space="0" w:color="9B6BF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AF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DAFB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D766DE"/>
    <w:rPr>
      <w:color w:val="A824A3" w:themeColor="accent6" w:themeShade="BF"/>
    </w:rPr>
    <w:tblPr>
      <w:tblStyleRowBandSize w:val="1"/>
      <w:tblStyleColBandSize w:val="1"/>
      <w:tblBorders>
        <w:top w:val="single" w:sz="8" w:space="0" w:color="D53DD0" w:themeColor="accent6"/>
        <w:bottom w:val="single" w:sz="8" w:space="0" w:color="D53DD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53DD0" w:themeColor="accent6"/>
          <w:left w:val="nil"/>
          <w:bottom w:val="single" w:sz="8" w:space="0" w:color="D53DD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53DD0" w:themeColor="accent6"/>
          <w:left w:val="nil"/>
          <w:bottom w:val="single" w:sz="8" w:space="0" w:color="D53DD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CFF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CFF3" w:themeFill="accent6" w:themeFillTint="3F"/>
      </w:tcPr>
    </w:tblStylePr>
  </w:style>
  <w:style w:type="table" w:styleId="GradeClara">
    <w:name w:val="Light Grid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D766DE"/>
    <w:tblPr>
      <w:tblStyleRowBandSize w:val="1"/>
      <w:tblStyleColBandSize w:val="1"/>
      <w:tblBorders>
        <w:top w:val="single" w:sz="8" w:space="0" w:color="B31166" w:themeColor="accent1"/>
        <w:left w:val="single" w:sz="8" w:space="0" w:color="B31166" w:themeColor="accent1"/>
        <w:bottom w:val="single" w:sz="8" w:space="0" w:color="B31166" w:themeColor="accent1"/>
        <w:right w:val="single" w:sz="8" w:space="0" w:color="B31166" w:themeColor="accent1"/>
        <w:insideH w:val="single" w:sz="8" w:space="0" w:color="B31166" w:themeColor="accent1"/>
        <w:insideV w:val="single" w:sz="8" w:space="0" w:color="B3116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31166" w:themeColor="accent1"/>
          <w:left w:val="single" w:sz="8" w:space="0" w:color="B31166" w:themeColor="accent1"/>
          <w:bottom w:val="single" w:sz="18" w:space="0" w:color="B31166" w:themeColor="accent1"/>
          <w:right w:val="single" w:sz="8" w:space="0" w:color="B31166" w:themeColor="accent1"/>
          <w:insideH w:val="nil"/>
          <w:insideV w:val="single" w:sz="8" w:space="0" w:color="B3116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31166" w:themeColor="accent1"/>
          <w:left w:val="single" w:sz="8" w:space="0" w:color="B31166" w:themeColor="accent1"/>
          <w:bottom w:val="single" w:sz="8" w:space="0" w:color="B31166" w:themeColor="accent1"/>
          <w:right w:val="single" w:sz="8" w:space="0" w:color="B31166" w:themeColor="accent1"/>
          <w:insideH w:val="nil"/>
          <w:insideV w:val="single" w:sz="8" w:space="0" w:color="B3116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31166" w:themeColor="accent1"/>
          <w:left w:val="single" w:sz="8" w:space="0" w:color="B31166" w:themeColor="accent1"/>
          <w:bottom w:val="single" w:sz="8" w:space="0" w:color="B31166" w:themeColor="accent1"/>
          <w:right w:val="single" w:sz="8" w:space="0" w:color="B31166" w:themeColor="accent1"/>
        </w:tcBorders>
      </w:tcPr>
    </w:tblStylePr>
    <w:tblStylePr w:type="band1Vert">
      <w:tblPr/>
      <w:tcPr>
        <w:tcBorders>
          <w:top w:val="single" w:sz="8" w:space="0" w:color="B31166" w:themeColor="accent1"/>
          <w:left w:val="single" w:sz="8" w:space="0" w:color="B31166" w:themeColor="accent1"/>
          <w:bottom w:val="single" w:sz="8" w:space="0" w:color="B31166" w:themeColor="accent1"/>
          <w:right w:val="single" w:sz="8" w:space="0" w:color="B31166" w:themeColor="accent1"/>
        </w:tcBorders>
        <w:shd w:val="clear" w:color="auto" w:fill="F8B8D9" w:themeFill="accent1" w:themeFillTint="3F"/>
      </w:tcPr>
    </w:tblStylePr>
    <w:tblStylePr w:type="band1Horz">
      <w:tblPr/>
      <w:tcPr>
        <w:tcBorders>
          <w:top w:val="single" w:sz="8" w:space="0" w:color="B31166" w:themeColor="accent1"/>
          <w:left w:val="single" w:sz="8" w:space="0" w:color="B31166" w:themeColor="accent1"/>
          <w:bottom w:val="single" w:sz="8" w:space="0" w:color="B31166" w:themeColor="accent1"/>
          <w:right w:val="single" w:sz="8" w:space="0" w:color="B31166" w:themeColor="accent1"/>
          <w:insideV w:val="single" w:sz="8" w:space="0" w:color="B31166" w:themeColor="accent1"/>
        </w:tcBorders>
        <w:shd w:val="clear" w:color="auto" w:fill="F8B8D9" w:themeFill="accent1" w:themeFillTint="3F"/>
      </w:tcPr>
    </w:tblStylePr>
    <w:tblStylePr w:type="band2Horz">
      <w:tblPr/>
      <w:tcPr>
        <w:tcBorders>
          <w:top w:val="single" w:sz="8" w:space="0" w:color="B31166" w:themeColor="accent1"/>
          <w:left w:val="single" w:sz="8" w:space="0" w:color="B31166" w:themeColor="accent1"/>
          <w:bottom w:val="single" w:sz="8" w:space="0" w:color="B31166" w:themeColor="accent1"/>
          <w:right w:val="single" w:sz="8" w:space="0" w:color="B31166" w:themeColor="accent1"/>
          <w:insideV w:val="single" w:sz="8" w:space="0" w:color="B31166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E33D6F" w:themeColor="accent2"/>
        <w:left w:val="single" w:sz="8" w:space="0" w:color="E33D6F" w:themeColor="accent2"/>
        <w:bottom w:val="single" w:sz="8" w:space="0" w:color="E33D6F" w:themeColor="accent2"/>
        <w:right w:val="single" w:sz="8" w:space="0" w:color="E33D6F" w:themeColor="accent2"/>
        <w:insideH w:val="single" w:sz="8" w:space="0" w:color="E33D6F" w:themeColor="accent2"/>
        <w:insideV w:val="single" w:sz="8" w:space="0" w:color="E33D6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3D6F" w:themeColor="accent2"/>
          <w:left w:val="single" w:sz="8" w:space="0" w:color="E33D6F" w:themeColor="accent2"/>
          <w:bottom w:val="single" w:sz="18" w:space="0" w:color="E33D6F" w:themeColor="accent2"/>
          <w:right w:val="single" w:sz="8" w:space="0" w:color="E33D6F" w:themeColor="accent2"/>
          <w:insideH w:val="nil"/>
          <w:insideV w:val="single" w:sz="8" w:space="0" w:color="E33D6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33D6F" w:themeColor="accent2"/>
          <w:left w:val="single" w:sz="8" w:space="0" w:color="E33D6F" w:themeColor="accent2"/>
          <w:bottom w:val="single" w:sz="8" w:space="0" w:color="E33D6F" w:themeColor="accent2"/>
          <w:right w:val="single" w:sz="8" w:space="0" w:color="E33D6F" w:themeColor="accent2"/>
          <w:insideH w:val="nil"/>
          <w:insideV w:val="single" w:sz="8" w:space="0" w:color="E33D6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3D6F" w:themeColor="accent2"/>
          <w:left w:val="single" w:sz="8" w:space="0" w:color="E33D6F" w:themeColor="accent2"/>
          <w:bottom w:val="single" w:sz="8" w:space="0" w:color="E33D6F" w:themeColor="accent2"/>
          <w:right w:val="single" w:sz="8" w:space="0" w:color="E33D6F" w:themeColor="accent2"/>
        </w:tcBorders>
      </w:tcPr>
    </w:tblStylePr>
    <w:tblStylePr w:type="band1Vert">
      <w:tblPr/>
      <w:tcPr>
        <w:tcBorders>
          <w:top w:val="single" w:sz="8" w:space="0" w:color="E33D6F" w:themeColor="accent2"/>
          <w:left w:val="single" w:sz="8" w:space="0" w:color="E33D6F" w:themeColor="accent2"/>
          <w:bottom w:val="single" w:sz="8" w:space="0" w:color="E33D6F" w:themeColor="accent2"/>
          <w:right w:val="single" w:sz="8" w:space="0" w:color="E33D6F" w:themeColor="accent2"/>
        </w:tcBorders>
        <w:shd w:val="clear" w:color="auto" w:fill="F8CEDB" w:themeFill="accent2" w:themeFillTint="3F"/>
      </w:tcPr>
    </w:tblStylePr>
    <w:tblStylePr w:type="band1Horz">
      <w:tblPr/>
      <w:tcPr>
        <w:tcBorders>
          <w:top w:val="single" w:sz="8" w:space="0" w:color="E33D6F" w:themeColor="accent2"/>
          <w:left w:val="single" w:sz="8" w:space="0" w:color="E33D6F" w:themeColor="accent2"/>
          <w:bottom w:val="single" w:sz="8" w:space="0" w:color="E33D6F" w:themeColor="accent2"/>
          <w:right w:val="single" w:sz="8" w:space="0" w:color="E33D6F" w:themeColor="accent2"/>
          <w:insideV w:val="single" w:sz="8" w:space="0" w:color="E33D6F" w:themeColor="accent2"/>
        </w:tcBorders>
        <w:shd w:val="clear" w:color="auto" w:fill="F8CEDB" w:themeFill="accent2" w:themeFillTint="3F"/>
      </w:tcPr>
    </w:tblStylePr>
    <w:tblStylePr w:type="band2Horz">
      <w:tblPr/>
      <w:tcPr>
        <w:tcBorders>
          <w:top w:val="single" w:sz="8" w:space="0" w:color="E33D6F" w:themeColor="accent2"/>
          <w:left w:val="single" w:sz="8" w:space="0" w:color="E33D6F" w:themeColor="accent2"/>
          <w:bottom w:val="single" w:sz="8" w:space="0" w:color="E33D6F" w:themeColor="accent2"/>
          <w:right w:val="single" w:sz="8" w:space="0" w:color="E33D6F" w:themeColor="accent2"/>
          <w:insideV w:val="single" w:sz="8" w:space="0" w:color="E33D6F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E45F3C" w:themeColor="accent3"/>
        <w:left w:val="single" w:sz="8" w:space="0" w:color="E45F3C" w:themeColor="accent3"/>
        <w:bottom w:val="single" w:sz="8" w:space="0" w:color="E45F3C" w:themeColor="accent3"/>
        <w:right w:val="single" w:sz="8" w:space="0" w:color="E45F3C" w:themeColor="accent3"/>
        <w:insideH w:val="single" w:sz="8" w:space="0" w:color="E45F3C" w:themeColor="accent3"/>
        <w:insideV w:val="single" w:sz="8" w:space="0" w:color="E45F3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5F3C" w:themeColor="accent3"/>
          <w:left w:val="single" w:sz="8" w:space="0" w:color="E45F3C" w:themeColor="accent3"/>
          <w:bottom w:val="single" w:sz="18" w:space="0" w:color="E45F3C" w:themeColor="accent3"/>
          <w:right w:val="single" w:sz="8" w:space="0" w:color="E45F3C" w:themeColor="accent3"/>
          <w:insideH w:val="nil"/>
          <w:insideV w:val="single" w:sz="8" w:space="0" w:color="E45F3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45F3C" w:themeColor="accent3"/>
          <w:left w:val="single" w:sz="8" w:space="0" w:color="E45F3C" w:themeColor="accent3"/>
          <w:bottom w:val="single" w:sz="8" w:space="0" w:color="E45F3C" w:themeColor="accent3"/>
          <w:right w:val="single" w:sz="8" w:space="0" w:color="E45F3C" w:themeColor="accent3"/>
          <w:insideH w:val="nil"/>
          <w:insideV w:val="single" w:sz="8" w:space="0" w:color="E45F3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5F3C" w:themeColor="accent3"/>
          <w:left w:val="single" w:sz="8" w:space="0" w:color="E45F3C" w:themeColor="accent3"/>
          <w:bottom w:val="single" w:sz="8" w:space="0" w:color="E45F3C" w:themeColor="accent3"/>
          <w:right w:val="single" w:sz="8" w:space="0" w:color="E45F3C" w:themeColor="accent3"/>
        </w:tcBorders>
      </w:tcPr>
    </w:tblStylePr>
    <w:tblStylePr w:type="band1Vert">
      <w:tblPr/>
      <w:tcPr>
        <w:tcBorders>
          <w:top w:val="single" w:sz="8" w:space="0" w:color="E45F3C" w:themeColor="accent3"/>
          <w:left w:val="single" w:sz="8" w:space="0" w:color="E45F3C" w:themeColor="accent3"/>
          <w:bottom w:val="single" w:sz="8" w:space="0" w:color="E45F3C" w:themeColor="accent3"/>
          <w:right w:val="single" w:sz="8" w:space="0" w:color="E45F3C" w:themeColor="accent3"/>
        </w:tcBorders>
        <w:shd w:val="clear" w:color="auto" w:fill="F8D7CE" w:themeFill="accent3" w:themeFillTint="3F"/>
      </w:tcPr>
    </w:tblStylePr>
    <w:tblStylePr w:type="band1Horz">
      <w:tblPr/>
      <w:tcPr>
        <w:tcBorders>
          <w:top w:val="single" w:sz="8" w:space="0" w:color="E45F3C" w:themeColor="accent3"/>
          <w:left w:val="single" w:sz="8" w:space="0" w:color="E45F3C" w:themeColor="accent3"/>
          <w:bottom w:val="single" w:sz="8" w:space="0" w:color="E45F3C" w:themeColor="accent3"/>
          <w:right w:val="single" w:sz="8" w:space="0" w:color="E45F3C" w:themeColor="accent3"/>
          <w:insideV w:val="single" w:sz="8" w:space="0" w:color="E45F3C" w:themeColor="accent3"/>
        </w:tcBorders>
        <w:shd w:val="clear" w:color="auto" w:fill="F8D7CE" w:themeFill="accent3" w:themeFillTint="3F"/>
      </w:tcPr>
    </w:tblStylePr>
    <w:tblStylePr w:type="band2Horz">
      <w:tblPr/>
      <w:tcPr>
        <w:tcBorders>
          <w:top w:val="single" w:sz="8" w:space="0" w:color="E45F3C" w:themeColor="accent3"/>
          <w:left w:val="single" w:sz="8" w:space="0" w:color="E45F3C" w:themeColor="accent3"/>
          <w:bottom w:val="single" w:sz="8" w:space="0" w:color="E45F3C" w:themeColor="accent3"/>
          <w:right w:val="single" w:sz="8" w:space="0" w:color="E45F3C" w:themeColor="accent3"/>
          <w:insideV w:val="single" w:sz="8" w:space="0" w:color="E45F3C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E9943A" w:themeColor="accent4"/>
        <w:left w:val="single" w:sz="8" w:space="0" w:color="E9943A" w:themeColor="accent4"/>
        <w:bottom w:val="single" w:sz="8" w:space="0" w:color="E9943A" w:themeColor="accent4"/>
        <w:right w:val="single" w:sz="8" w:space="0" w:color="E9943A" w:themeColor="accent4"/>
        <w:insideH w:val="single" w:sz="8" w:space="0" w:color="E9943A" w:themeColor="accent4"/>
        <w:insideV w:val="single" w:sz="8" w:space="0" w:color="E9943A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943A" w:themeColor="accent4"/>
          <w:left w:val="single" w:sz="8" w:space="0" w:color="E9943A" w:themeColor="accent4"/>
          <w:bottom w:val="single" w:sz="18" w:space="0" w:color="E9943A" w:themeColor="accent4"/>
          <w:right w:val="single" w:sz="8" w:space="0" w:color="E9943A" w:themeColor="accent4"/>
          <w:insideH w:val="nil"/>
          <w:insideV w:val="single" w:sz="8" w:space="0" w:color="E9943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9943A" w:themeColor="accent4"/>
          <w:left w:val="single" w:sz="8" w:space="0" w:color="E9943A" w:themeColor="accent4"/>
          <w:bottom w:val="single" w:sz="8" w:space="0" w:color="E9943A" w:themeColor="accent4"/>
          <w:right w:val="single" w:sz="8" w:space="0" w:color="E9943A" w:themeColor="accent4"/>
          <w:insideH w:val="nil"/>
          <w:insideV w:val="single" w:sz="8" w:space="0" w:color="E9943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943A" w:themeColor="accent4"/>
          <w:left w:val="single" w:sz="8" w:space="0" w:color="E9943A" w:themeColor="accent4"/>
          <w:bottom w:val="single" w:sz="8" w:space="0" w:color="E9943A" w:themeColor="accent4"/>
          <w:right w:val="single" w:sz="8" w:space="0" w:color="E9943A" w:themeColor="accent4"/>
        </w:tcBorders>
      </w:tcPr>
    </w:tblStylePr>
    <w:tblStylePr w:type="band1Vert">
      <w:tblPr/>
      <w:tcPr>
        <w:tcBorders>
          <w:top w:val="single" w:sz="8" w:space="0" w:color="E9943A" w:themeColor="accent4"/>
          <w:left w:val="single" w:sz="8" w:space="0" w:color="E9943A" w:themeColor="accent4"/>
          <w:bottom w:val="single" w:sz="8" w:space="0" w:color="E9943A" w:themeColor="accent4"/>
          <w:right w:val="single" w:sz="8" w:space="0" w:color="E9943A" w:themeColor="accent4"/>
        </w:tcBorders>
        <w:shd w:val="clear" w:color="auto" w:fill="F9E4CE" w:themeFill="accent4" w:themeFillTint="3F"/>
      </w:tcPr>
    </w:tblStylePr>
    <w:tblStylePr w:type="band1Horz">
      <w:tblPr/>
      <w:tcPr>
        <w:tcBorders>
          <w:top w:val="single" w:sz="8" w:space="0" w:color="E9943A" w:themeColor="accent4"/>
          <w:left w:val="single" w:sz="8" w:space="0" w:color="E9943A" w:themeColor="accent4"/>
          <w:bottom w:val="single" w:sz="8" w:space="0" w:color="E9943A" w:themeColor="accent4"/>
          <w:right w:val="single" w:sz="8" w:space="0" w:color="E9943A" w:themeColor="accent4"/>
          <w:insideV w:val="single" w:sz="8" w:space="0" w:color="E9943A" w:themeColor="accent4"/>
        </w:tcBorders>
        <w:shd w:val="clear" w:color="auto" w:fill="F9E4CE" w:themeFill="accent4" w:themeFillTint="3F"/>
      </w:tcPr>
    </w:tblStylePr>
    <w:tblStylePr w:type="band2Horz">
      <w:tblPr/>
      <w:tcPr>
        <w:tcBorders>
          <w:top w:val="single" w:sz="8" w:space="0" w:color="E9943A" w:themeColor="accent4"/>
          <w:left w:val="single" w:sz="8" w:space="0" w:color="E9943A" w:themeColor="accent4"/>
          <w:bottom w:val="single" w:sz="8" w:space="0" w:color="E9943A" w:themeColor="accent4"/>
          <w:right w:val="single" w:sz="8" w:space="0" w:color="E9943A" w:themeColor="accent4"/>
          <w:insideV w:val="single" w:sz="8" w:space="0" w:color="E9943A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9B6BF2" w:themeColor="accent5"/>
        <w:left w:val="single" w:sz="8" w:space="0" w:color="9B6BF2" w:themeColor="accent5"/>
        <w:bottom w:val="single" w:sz="8" w:space="0" w:color="9B6BF2" w:themeColor="accent5"/>
        <w:right w:val="single" w:sz="8" w:space="0" w:color="9B6BF2" w:themeColor="accent5"/>
        <w:insideH w:val="single" w:sz="8" w:space="0" w:color="9B6BF2" w:themeColor="accent5"/>
        <w:insideV w:val="single" w:sz="8" w:space="0" w:color="9B6BF2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6BF2" w:themeColor="accent5"/>
          <w:left w:val="single" w:sz="8" w:space="0" w:color="9B6BF2" w:themeColor="accent5"/>
          <w:bottom w:val="single" w:sz="18" w:space="0" w:color="9B6BF2" w:themeColor="accent5"/>
          <w:right w:val="single" w:sz="8" w:space="0" w:color="9B6BF2" w:themeColor="accent5"/>
          <w:insideH w:val="nil"/>
          <w:insideV w:val="single" w:sz="8" w:space="0" w:color="9B6BF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6BF2" w:themeColor="accent5"/>
          <w:left w:val="single" w:sz="8" w:space="0" w:color="9B6BF2" w:themeColor="accent5"/>
          <w:bottom w:val="single" w:sz="8" w:space="0" w:color="9B6BF2" w:themeColor="accent5"/>
          <w:right w:val="single" w:sz="8" w:space="0" w:color="9B6BF2" w:themeColor="accent5"/>
          <w:insideH w:val="nil"/>
          <w:insideV w:val="single" w:sz="8" w:space="0" w:color="9B6BF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6BF2" w:themeColor="accent5"/>
          <w:left w:val="single" w:sz="8" w:space="0" w:color="9B6BF2" w:themeColor="accent5"/>
          <w:bottom w:val="single" w:sz="8" w:space="0" w:color="9B6BF2" w:themeColor="accent5"/>
          <w:right w:val="single" w:sz="8" w:space="0" w:color="9B6BF2" w:themeColor="accent5"/>
        </w:tcBorders>
      </w:tcPr>
    </w:tblStylePr>
    <w:tblStylePr w:type="band1Vert">
      <w:tblPr/>
      <w:tcPr>
        <w:tcBorders>
          <w:top w:val="single" w:sz="8" w:space="0" w:color="9B6BF2" w:themeColor="accent5"/>
          <w:left w:val="single" w:sz="8" w:space="0" w:color="9B6BF2" w:themeColor="accent5"/>
          <w:bottom w:val="single" w:sz="8" w:space="0" w:color="9B6BF2" w:themeColor="accent5"/>
          <w:right w:val="single" w:sz="8" w:space="0" w:color="9B6BF2" w:themeColor="accent5"/>
        </w:tcBorders>
        <w:shd w:val="clear" w:color="auto" w:fill="E6DAFB" w:themeFill="accent5" w:themeFillTint="3F"/>
      </w:tcPr>
    </w:tblStylePr>
    <w:tblStylePr w:type="band1Horz">
      <w:tblPr/>
      <w:tcPr>
        <w:tcBorders>
          <w:top w:val="single" w:sz="8" w:space="0" w:color="9B6BF2" w:themeColor="accent5"/>
          <w:left w:val="single" w:sz="8" w:space="0" w:color="9B6BF2" w:themeColor="accent5"/>
          <w:bottom w:val="single" w:sz="8" w:space="0" w:color="9B6BF2" w:themeColor="accent5"/>
          <w:right w:val="single" w:sz="8" w:space="0" w:color="9B6BF2" w:themeColor="accent5"/>
          <w:insideV w:val="single" w:sz="8" w:space="0" w:color="9B6BF2" w:themeColor="accent5"/>
        </w:tcBorders>
        <w:shd w:val="clear" w:color="auto" w:fill="E6DAFB" w:themeFill="accent5" w:themeFillTint="3F"/>
      </w:tcPr>
    </w:tblStylePr>
    <w:tblStylePr w:type="band2Horz">
      <w:tblPr/>
      <w:tcPr>
        <w:tcBorders>
          <w:top w:val="single" w:sz="8" w:space="0" w:color="9B6BF2" w:themeColor="accent5"/>
          <w:left w:val="single" w:sz="8" w:space="0" w:color="9B6BF2" w:themeColor="accent5"/>
          <w:bottom w:val="single" w:sz="8" w:space="0" w:color="9B6BF2" w:themeColor="accent5"/>
          <w:right w:val="single" w:sz="8" w:space="0" w:color="9B6BF2" w:themeColor="accent5"/>
          <w:insideV w:val="single" w:sz="8" w:space="0" w:color="9B6BF2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D53DD0" w:themeColor="accent6"/>
        <w:left w:val="single" w:sz="8" w:space="0" w:color="D53DD0" w:themeColor="accent6"/>
        <w:bottom w:val="single" w:sz="8" w:space="0" w:color="D53DD0" w:themeColor="accent6"/>
        <w:right w:val="single" w:sz="8" w:space="0" w:color="D53DD0" w:themeColor="accent6"/>
        <w:insideH w:val="single" w:sz="8" w:space="0" w:color="D53DD0" w:themeColor="accent6"/>
        <w:insideV w:val="single" w:sz="8" w:space="0" w:color="D53DD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53DD0" w:themeColor="accent6"/>
          <w:left w:val="single" w:sz="8" w:space="0" w:color="D53DD0" w:themeColor="accent6"/>
          <w:bottom w:val="single" w:sz="18" w:space="0" w:color="D53DD0" w:themeColor="accent6"/>
          <w:right w:val="single" w:sz="8" w:space="0" w:color="D53DD0" w:themeColor="accent6"/>
          <w:insideH w:val="nil"/>
          <w:insideV w:val="single" w:sz="8" w:space="0" w:color="D53DD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53DD0" w:themeColor="accent6"/>
          <w:left w:val="single" w:sz="8" w:space="0" w:color="D53DD0" w:themeColor="accent6"/>
          <w:bottom w:val="single" w:sz="8" w:space="0" w:color="D53DD0" w:themeColor="accent6"/>
          <w:right w:val="single" w:sz="8" w:space="0" w:color="D53DD0" w:themeColor="accent6"/>
          <w:insideH w:val="nil"/>
          <w:insideV w:val="single" w:sz="8" w:space="0" w:color="D53DD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53DD0" w:themeColor="accent6"/>
          <w:left w:val="single" w:sz="8" w:space="0" w:color="D53DD0" w:themeColor="accent6"/>
          <w:bottom w:val="single" w:sz="8" w:space="0" w:color="D53DD0" w:themeColor="accent6"/>
          <w:right w:val="single" w:sz="8" w:space="0" w:color="D53DD0" w:themeColor="accent6"/>
        </w:tcBorders>
      </w:tcPr>
    </w:tblStylePr>
    <w:tblStylePr w:type="band1Vert">
      <w:tblPr/>
      <w:tcPr>
        <w:tcBorders>
          <w:top w:val="single" w:sz="8" w:space="0" w:color="D53DD0" w:themeColor="accent6"/>
          <w:left w:val="single" w:sz="8" w:space="0" w:color="D53DD0" w:themeColor="accent6"/>
          <w:bottom w:val="single" w:sz="8" w:space="0" w:color="D53DD0" w:themeColor="accent6"/>
          <w:right w:val="single" w:sz="8" w:space="0" w:color="D53DD0" w:themeColor="accent6"/>
        </w:tcBorders>
        <w:shd w:val="clear" w:color="auto" w:fill="F4CFF3" w:themeFill="accent6" w:themeFillTint="3F"/>
      </w:tcPr>
    </w:tblStylePr>
    <w:tblStylePr w:type="band1Horz">
      <w:tblPr/>
      <w:tcPr>
        <w:tcBorders>
          <w:top w:val="single" w:sz="8" w:space="0" w:color="D53DD0" w:themeColor="accent6"/>
          <w:left w:val="single" w:sz="8" w:space="0" w:color="D53DD0" w:themeColor="accent6"/>
          <w:bottom w:val="single" w:sz="8" w:space="0" w:color="D53DD0" w:themeColor="accent6"/>
          <w:right w:val="single" w:sz="8" w:space="0" w:color="D53DD0" w:themeColor="accent6"/>
          <w:insideV w:val="single" w:sz="8" w:space="0" w:color="D53DD0" w:themeColor="accent6"/>
        </w:tcBorders>
        <w:shd w:val="clear" w:color="auto" w:fill="F4CFF3" w:themeFill="accent6" w:themeFillTint="3F"/>
      </w:tcPr>
    </w:tblStylePr>
    <w:tblStylePr w:type="band2Horz">
      <w:tblPr/>
      <w:tcPr>
        <w:tcBorders>
          <w:top w:val="single" w:sz="8" w:space="0" w:color="D53DD0" w:themeColor="accent6"/>
          <w:left w:val="single" w:sz="8" w:space="0" w:color="D53DD0" w:themeColor="accent6"/>
          <w:bottom w:val="single" w:sz="8" w:space="0" w:color="D53DD0" w:themeColor="accent6"/>
          <w:right w:val="single" w:sz="8" w:space="0" w:color="D53DD0" w:themeColor="accent6"/>
          <w:insideV w:val="single" w:sz="8" w:space="0" w:color="D53DD0" w:themeColor="accent6"/>
        </w:tcBorders>
      </w:tcPr>
    </w:tblStylePr>
  </w:style>
  <w:style w:type="table" w:styleId="ListaEscura">
    <w:name w:val="Dark List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B3116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0832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0C4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0C4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0C4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0C4B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E33D6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D123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C1B4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C1B4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1B4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1B4B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E45F3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D281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D3C1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D3C1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3C1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3C1A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E9943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490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36F16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36F16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6F16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6F16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9B6BF2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10E9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1AE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1AE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1AE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1AE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D53DD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18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24A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24A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24A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24A3" w:themeFill="accent6" w:themeFillShade="BF"/>
      </w:tcPr>
    </w:tblStylePr>
  </w:style>
  <w:style w:type="table" w:styleId="TabeladeLista1Clara">
    <w:name w:val="List Table 1 Light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52A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52A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5E0" w:themeFill="accent1" w:themeFillTint="33"/>
      </w:tcPr>
    </w:tblStylePr>
    <w:tblStylePr w:type="band1Horz">
      <w:tblPr/>
      <w:tcPr>
        <w:shd w:val="clear" w:color="auto" w:fill="F9C5E0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8AA8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8AA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7E1" w:themeFill="accent2" w:themeFillTint="33"/>
      </w:tcPr>
    </w:tblStylePr>
    <w:tblStylePr w:type="band1Horz">
      <w:tblPr/>
      <w:tcPr>
        <w:shd w:val="clear" w:color="auto" w:fill="F9D7E1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9E8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9E8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ED7" w:themeFill="accent3" w:themeFillTint="33"/>
      </w:tcPr>
    </w:tblStylePr>
    <w:tblStylePr w:type="band1Horz">
      <w:tblPr/>
      <w:tcPr>
        <w:shd w:val="clear" w:color="auto" w:fill="F9DED7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BE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BE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9D7" w:themeFill="accent4" w:themeFillTint="33"/>
      </w:tcPr>
    </w:tblStylePr>
    <w:tblStylePr w:type="band1Horz">
      <w:tblPr/>
      <w:tcPr>
        <w:shd w:val="clear" w:color="auto" w:fill="FAE9D7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A6F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A6F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1FC" w:themeFill="accent5" w:themeFillTint="33"/>
      </w:tcPr>
    </w:tblStylePr>
    <w:tblStylePr w:type="band1Horz">
      <w:tblPr/>
      <w:tcPr>
        <w:shd w:val="clear" w:color="auto" w:fill="EAE1FC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8AE2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8AE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8F5" w:themeFill="accent6" w:themeFillTint="33"/>
      </w:tcPr>
    </w:tblStylePr>
    <w:tblStylePr w:type="band1Horz">
      <w:tblPr/>
      <w:tcPr>
        <w:shd w:val="clear" w:color="auto" w:fill="F6D8F5" w:themeFill="accent6" w:themeFillTint="33"/>
      </w:tcPr>
    </w:tblStylePr>
  </w:style>
  <w:style w:type="table" w:styleId="TabeladeLista2">
    <w:name w:val="List Table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EE52A4" w:themeColor="accent1" w:themeTint="99"/>
        <w:bottom w:val="single" w:sz="4" w:space="0" w:color="EE52A4" w:themeColor="accent1" w:themeTint="99"/>
        <w:insideH w:val="single" w:sz="4" w:space="0" w:color="EE52A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5E0" w:themeFill="accent1" w:themeFillTint="33"/>
      </w:tcPr>
    </w:tblStylePr>
    <w:tblStylePr w:type="band1Horz">
      <w:tblPr/>
      <w:tcPr>
        <w:shd w:val="clear" w:color="auto" w:fill="F9C5E0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EE8AA8" w:themeColor="accent2" w:themeTint="99"/>
        <w:bottom w:val="single" w:sz="4" w:space="0" w:color="EE8AA8" w:themeColor="accent2" w:themeTint="99"/>
        <w:insideH w:val="single" w:sz="4" w:space="0" w:color="EE8AA8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7E1" w:themeFill="accent2" w:themeFillTint="33"/>
      </w:tcPr>
    </w:tblStylePr>
    <w:tblStylePr w:type="band1Horz">
      <w:tblPr/>
      <w:tcPr>
        <w:shd w:val="clear" w:color="auto" w:fill="F9D7E1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EE9E89" w:themeColor="accent3" w:themeTint="99"/>
        <w:bottom w:val="single" w:sz="4" w:space="0" w:color="EE9E89" w:themeColor="accent3" w:themeTint="99"/>
        <w:insideH w:val="single" w:sz="4" w:space="0" w:color="EE9E8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ED7" w:themeFill="accent3" w:themeFillTint="33"/>
      </w:tcPr>
    </w:tblStylePr>
    <w:tblStylePr w:type="band1Horz">
      <w:tblPr/>
      <w:tcPr>
        <w:shd w:val="clear" w:color="auto" w:fill="F9DED7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1BE88" w:themeColor="accent4" w:themeTint="99"/>
        <w:bottom w:val="single" w:sz="4" w:space="0" w:color="F1BE88" w:themeColor="accent4" w:themeTint="99"/>
        <w:insideH w:val="single" w:sz="4" w:space="0" w:color="F1BE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9D7" w:themeFill="accent4" w:themeFillTint="33"/>
      </w:tcPr>
    </w:tblStylePr>
    <w:tblStylePr w:type="band1Horz">
      <w:tblPr/>
      <w:tcPr>
        <w:shd w:val="clear" w:color="auto" w:fill="FAE9D7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C2A6F7" w:themeColor="accent5" w:themeTint="99"/>
        <w:bottom w:val="single" w:sz="4" w:space="0" w:color="C2A6F7" w:themeColor="accent5" w:themeTint="99"/>
        <w:insideH w:val="single" w:sz="4" w:space="0" w:color="C2A6F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1FC" w:themeFill="accent5" w:themeFillTint="33"/>
      </w:tcPr>
    </w:tblStylePr>
    <w:tblStylePr w:type="band1Horz">
      <w:tblPr/>
      <w:tcPr>
        <w:shd w:val="clear" w:color="auto" w:fill="EAE1FC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E58AE2" w:themeColor="accent6" w:themeTint="99"/>
        <w:bottom w:val="single" w:sz="4" w:space="0" w:color="E58AE2" w:themeColor="accent6" w:themeTint="99"/>
        <w:insideH w:val="single" w:sz="4" w:space="0" w:color="E58AE2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8F5" w:themeFill="accent6" w:themeFillTint="33"/>
      </w:tcPr>
    </w:tblStylePr>
    <w:tblStylePr w:type="band1Horz">
      <w:tblPr/>
      <w:tcPr>
        <w:shd w:val="clear" w:color="auto" w:fill="F6D8F5" w:themeFill="accent6" w:themeFillTint="33"/>
      </w:tcPr>
    </w:tblStylePr>
  </w:style>
  <w:style w:type="table" w:styleId="TabeladeLista3">
    <w:name w:val="List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B31166" w:themeColor="accent1"/>
        <w:left w:val="single" w:sz="4" w:space="0" w:color="B31166" w:themeColor="accent1"/>
        <w:bottom w:val="single" w:sz="4" w:space="0" w:color="B31166" w:themeColor="accent1"/>
        <w:right w:val="single" w:sz="4" w:space="0" w:color="B3116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31166" w:themeFill="accent1"/>
      </w:tcPr>
    </w:tblStylePr>
    <w:tblStylePr w:type="lastRow">
      <w:rPr>
        <w:b/>
        <w:bCs/>
      </w:rPr>
      <w:tblPr/>
      <w:tcPr>
        <w:tcBorders>
          <w:top w:val="double" w:sz="4" w:space="0" w:color="B3116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31166" w:themeColor="accent1"/>
          <w:right w:val="single" w:sz="4" w:space="0" w:color="B31166" w:themeColor="accent1"/>
        </w:tcBorders>
      </w:tcPr>
    </w:tblStylePr>
    <w:tblStylePr w:type="band1Horz">
      <w:tblPr/>
      <w:tcPr>
        <w:tcBorders>
          <w:top w:val="single" w:sz="4" w:space="0" w:color="B31166" w:themeColor="accent1"/>
          <w:bottom w:val="single" w:sz="4" w:space="0" w:color="B3116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31166" w:themeColor="accent1"/>
          <w:left w:val="nil"/>
        </w:tcBorders>
      </w:tcPr>
    </w:tblStylePr>
    <w:tblStylePr w:type="swCell">
      <w:tblPr/>
      <w:tcPr>
        <w:tcBorders>
          <w:top w:val="double" w:sz="4" w:space="0" w:color="B31166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E33D6F" w:themeColor="accent2"/>
        <w:left w:val="single" w:sz="4" w:space="0" w:color="E33D6F" w:themeColor="accent2"/>
        <w:bottom w:val="single" w:sz="4" w:space="0" w:color="E33D6F" w:themeColor="accent2"/>
        <w:right w:val="single" w:sz="4" w:space="0" w:color="E33D6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33D6F" w:themeFill="accent2"/>
      </w:tcPr>
    </w:tblStylePr>
    <w:tblStylePr w:type="lastRow">
      <w:rPr>
        <w:b/>
        <w:bCs/>
      </w:rPr>
      <w:tblPr/>
      <w:tcPr>
        <w:tcBorders>
          <w:top w:val="double" w:sz="4" w:space="0" w:color="E33D6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33D6F" w:themeColor="accent2"/>
          <w:right w:val="single" w:sz="4" w:space="0" w:color="E33D6F" w:themeColor="accent2"/>
        </w:tcBorders>
      </w:tcPr>
    </w:tblStylePr>
    <w:tblStylePr w:type="band1Horz">
      <w:tblPr/>
      <w:tcPr>
        <w:tcBorders>
          <w:top w:val="single" w:sz="4" w:space="0" w:color="E33D6F" w:themeColor="accent2"/>
          <w:bottom w:val="single" w:sz="4" w:space="0" w:color="E33D6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33D6F" w:themeColor="accent2"/>
          <w:left w:val="nil"/>
        </w:tcBorders>
      </w:tcPr>
    </w:tblStylePr>
    <w:tblStylePr w:type="swCell">
      <w:tblPr/>
      <w:tcPr>
        <w:tcBorders>
          <w:top w:val="double" w:sz="4" w:space="0" w:color="E33D6F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E45F3C" w:themeColor="accent3"/>
        <w:left w:val="single" w:sz="4" w:space="0" w:color="E45F3C" w:themeColor="accent3"/>
        <w:bottom w:val="single" w:sz="4" w:space="0" w:color="E45F3C" w:themeColor="accent3"/>
        <w:right w:val="single" w:sz="4" w:space="0" w:color="E45F3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45F3C" w:themeFill="accent3"/>
      </w:tcPr>
    </w:tblStylePr>
    <w:tblStylePr w:type="lastRow">
      <w:rPr>
        <w:b/>
        <w:bCs/>
      </w:rPr>
      <w:tblPr/>
      <w:tcPr>
        <w:tcBorders>
          <w:top w:val="double" w:sz="4" w:space="0" w:color="E45F3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45F3C" w:themeColor="accent3"/>
          <w:right w:val="single" w:sz="4" w:space="0" w:color="E45F3C" w:themeColor="accent3"/>
        </w:tcBorders>
      </w:tcPr>
    </w:tblStylePr>
    <w:tblStylePr w:type="band1Horz">
      <w:tblPr/>
      <w:tcPr>
        <w:tcBorders>
          <w:top w:val="single" w:sz="4" w:space="0" w:color="E45F3C" w:themeColor="accent3"/>
          <w:bottom w:val="single" w:sz="4" w:space="0" w:color="E45F3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45F3C" w:themeColor="accent3"/>
          <w:left w:val="nil"/>
        </w:tcBorders>
      </w:tcPr>
    </w:tblStylePr>
    <w:tblStylePr w:type="swCell">
      <w:tblPr/>
      <w:tcPr>
        <w:tcBorders>
          <w:top w:val="double" w:sz="4" w:space="0" w:color="E45F3C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E9943A" w:themeColor="accent4"/>
        <w:left w:val="single" w:sz="4" w:space="0" w:color="E9943A" w:themeColor="accent4"/>
        <w:bottom w:val="single" w:sz="4" w:space="0" w:color="E9943A" w:themeColor="accent4"/>
        <w:right w:val="single" w:sz="4" w:space="0" w:color="E9943A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9943A" w:themeFill="accent4"/>
      </w:tcPr>
    </w:tblStylePr>
    <w:tblStylePr w:type="lastRow">
      <w:rPr>
        <w:b/>
        <w:bCs/>
      </w:rPr>
      <w:tblPr/>
      <w:tcPr>
        <w:tcBorders>
          <w:top w:val="double" w:sz="4" w:space="0" w:color="E9943A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9943A" w:themeColor="accent4"/>
          <w:right w:val="single" w:sz="4" w:space="0" w:color="E9943A" w:themeColor="accent4"/>
        </w:tcBorders>
      </w:tcPr>
    </w:tblStylePr>
    <w:tblStylePr w:type="band1Horz">
      <w:tblPr/>
      <w:tcPr>
        <w:tcBorders>
          <w:top w:val="single" w:sz="4" w:space="0" w:color="E9943A" w:themeColor="accent4"/>
          <w:bottom w:val="single" w:sz="4" w:space="0" w:color="E9943A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9943A" w:themeColor="accent4"/>
          <w:left w:val="nil"/>
        </w:tcBorders>
      </w:tcPr>
    </w:tblStylePr>
    <w:tblStylePr w:type="swCell">
      <w:tblPr/>
      <w:tcPr>
        <w:tcBorders>
          <w:top w:val="double" w:sz="4" w:space="0" w:color="E9943A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9B6BF2" w:themeColor="accent5"/>
        <w:left w:val="single" w:sz="4" w:space="0" w:color="9B6BF2" w:themeColor="accent5"/>
        <w:bottom w:val="single" w:sz="4" w:space="0" w:color="9B6BF2" w:themeColor="accent5"/>
        <w:right w:val="single" w:sz="4" w:space="0" w:color="9B6BF2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6BF2" w:themeFill="accent5"/>
      </w:tcPr>
    </w:tblStylePr>
    <w:tblStylePr w:type="lastRow">
      <w:rPr>
        <w:b/>
        <w:bCs/>
      </w:rPr>
      <w:tblPr/>
      <w:tcPr>
        <w:tcBorders>
          <w:top w:val="double" w:sz="4" w:space="0" w:color="9B6BF2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6BF2" w:themeColor="accent5"/>
          <w:right w:val="single" w:sz="4" w:space="0" w:color="9B6BF2" w:themeColor="accent5"/>
        </w:tcBorders>
      </w:tcPr>
    </w:tblStylePr>
    <w:tblStylePr w:type="band1Horz">
      <w:tblPr/>
      <w:tcPr>
        <w:tcBorders>
          <w:top w:val="single" w:sz="4" w:space="0" w:color="9B6BF2" w:themeColor="accent5"/>
          <w:bottom w:val="single" w:sz="4" w:space="0" w:color="9B6BF2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6BF2" w:themeColor="accent5"/>
          <w:left w:val="nil"/>
        </w:tcBorders>
      </w:tcPr>
    </w:tblStylePr>
    <w:tblStylePr w:type="swCell">
      <w:tblPr/>
      <w:tcPr>
        <w:tcBorders>
          <w:top w:val="double" w:sz="4" w:space="0" w:color="9B6BF2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D53DD0" w:themeColor="accent6"/>
        <w:left w:val="single" w:sz="4" w:space="0" w:color="D53DD0" w:themeColor="accent6"/>
        <w:bottom w:val="single" w:sz="4" w:space="0" w:color="D53DD0" w:themeColor="accent6"/>
        <w:right w:val="single" w:sz="4" w:space="0" w:color="D53DD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53DD0" w:themeFill="accent6"/>
      </w:tcPr>
    </w:tblStylePr>
    <w:tblStylePr w:type="lastRow">
      <w:rPr>
        <w:b/>
        <w:bCs/>
      </w:rPr>
      <w:tblPr/>
      <w:tcPr>
        <w:tcBorders>
          <w:top w:val="double" w:sz="4" w:space="0" w:color="D53DD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53DD0" w:themeColor="accent6"/>
          <w:right w:val="single" w:sz="4" w:space="0" w:color="D53DD0" w:themeColor="accent6"/>
        </w:tcBorders>
      </w:tcPr>
    </w:tblStylePr>
    <w:tblStylePr w:type="band1Horz">
      <w:tblPr/>
      <w:tcPr>
        <w:tcBorders>
          <w:top w:val="single" w:sz="4" w:space="0" w:color="D53DD0" w:themeColor="accent6"/>
          <w:bottom w:val="single" w:sz="4" w:space="0" w:color="D53DD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53DD0" w:themeColor="accent6"/>
          <w:left w:val="nil"/>
        </w:tcBorders>
      </w:tcPr>
    </w:tblStylePr>
    <w:tblStylePr w:type="swCell">
      <w:tblPr/>
      <w:tcPr>
        <w:tcBorders>
          <w:top w:val="double" w:sz="4" w:space="0" w:color="D53DD0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EE52A4" w:themeColor="accent1" w:themeTint="99"/>
        <w:left w:val="single" w:sz="4" w:space="0" w:color="EE52A4" w:themeColor="accent1" w:themeTint="99"/>
        <w:bottom w:val="single" w:sz="4" w:space="0" w:color="EE52A4" w:themeColor="accent1" w:themeTint="99"/>
        <w:right w:val="single" w:sz="4" w:space="0" w:color="EE52A4" w:themeColor="accent1" w:themeTint="99"/>
        <w:insideH w:val="single" w:sz="4" w:space="0" w:color="EE52A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31166" w:themeColor="accent1"/>
          <w:left w:val="single" w:sz="4" w:space="0" w:color="B31166" w:themeColor="accent1"/>
          <w:bottom w:val="single" w:sz="4" w:space="0" w:color="B31166" w:themeColor="accent1"/>
          <w:right w:val="single" w:sz="4" w:space="0" w:color="B31166" w:themeColor="accent1"/>
          <w:insideH w:val="nil"/>
        </w:tcBorders>
        <w:shd w:val="clear" w:color="auto" w:fill="B31166" w:themeFill="accent1"/>
      </w:tcPr>
    </w:tblStylePr>
    <w:tblStylePr w:type="lastRow">
      <w:rPr>
        <w:b/>
        <w:bCs/>
      </w:rPr>
      <w:tblPr/>
      <w:tcPr>
        <w:tcBorders>
          <w:top w:val="double" w:sz="4" w:space="0" w:color="EE52A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5E0" w:themeFill="accent1" w:themeFillTint="33"/>
      </w:tcPr>
    </w:tblStylePr>
    <w:tblStylePr w:type="band1Horz">
      <w:tblPr/>
      <w:tcPr>
        <w:shd w:val="clear" w:color="auto" w:fill="F9C5E0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EE8AA8" w:themeColor="accent2" w:themeTint="99"/>
        <w:left w:val="single" w:sz="4" w:space="0" w:color="EE8AA8" w:themeColor="accent2" w:themeTint="99"/>
        <w:bottom w:val="single" w:sz="4" w:space="0" w:color="EE8AA8" w:themeColor="accent2" w:themeTint="99"/>
        <w:right w:val="single" w:sz="4" w:space="0" w:color="EE8AA8" w:themeColor="accent2" w:themeTint="99"/>
        <w:insideH w:val="single" w:sz="4" w:space="0" w:color="EE8AA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3D6F" w:themeColor="accent2"/>
          <w:left w:val="single" w:sz="4" w:space="0" w:color="E33D6F" w:themeColor="accent2"/>
          <w:bottom w:val="single" w:sz="4" w:space="0" w:color="E33D6F" w:themeColor="accent2"/>
          <w:right w:val="single" w:sz="4" w:space="0" w:color="E33D6F" w:themeColor="accent2"/>
          <w:insideH w:val="nil"/>
        </w:tcBorders>
        <w:shd w:val="clear" w:color="auto" w:fill="E33D6F" w:themeFill="accent2"/>
      </w:tcPr>
    </w:tblStylePr>
    <w:tblStylePr w:type="lastRow">
      <w:rPr>
        <w:b/>
        <w:bCs/>
      </w:rPr>
      <w:tblPr/>
      <w:tcPr>
        <w:tcBorders>
          <w:top w:val="double" w:sz="4" w:space="0" w:color="EE8AA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7E1" w:themeFill="accent2" w:themeFillTint="33"/>
      </w:tcPr>
    </w:tblStylePr>
    <w:tblStylePr w:type="band1Horz">
      <w:tblPr/>
      <w:tcPr>
        <w:shd w:val="clear" w:color="auto" w:fill="F9D7E1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EE9E89" w:themeColor="accent3" w:themeTint="99"/>
        <w:left w:val="single" w:sz="4" w:space="0" w:color="EE9E89" w:themeColor="accent3" w:themeTint="99"/>
        <w:bottom w:val="single" w:sz="4" w:space="0" w:color="EE9E89" w:themeColor="accent3" w:themeTint="99"/>
        <w:right w:val="single" w:sz="4" w:space="0" w:color="EE9E89" w:themeColor="accent3" w:themeTint="99"/>
        <w:insideH w:val="single" w:sz="4" w:space="0" w:color="EE9E8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5F3C" w:themeColor="accent3"/>
          <w:left w:val="single" w:sz="4" w:space="0" w:color="E45F3C" w:themeColor="accent3"/>
          <w:bottom w:val="single" w:sz="4" w:space="0" w:color="E45F3C" w:themeColor="accent3"/>
          <w:right w:val="single" w:sz="4" w:space="0" w:color="E45F3C" w:themeColor="accent3"/>
          <w:insideH w:val="nil"/>
        </w:tcBorders>
        <w:shd w:val="clear" w:color="auto" w:fill="E45F3C" w:themeFill="accent3"/>
      </w:tcPr>
    </w:tblStylePr>
    <w:tblStylePr w:type="lastRow">
      <w:rPr>
        <w:b/>
        <w:bCs/>
      </w:rPr>
      <w:tblPr/>
      <w:tcPr>
        <w:tcBorders>
          <w:top w:val="double" w:sz="4" w:space="0" w:color="EE9E8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ED7" w:themeFill="accent3" w:themeFillTint="33"/>
      </w:tcPr>
    </w:tblStylePr>
    <w:tblStylePr w:type="band1Horz">
      <w:tblPr/>
      <w:tcPr>
        <w:shd w:val="clear" w:color="auto" w:fill="F9DED7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1BE88" w:themeColor="accent4" w:themeTint="99"/>
        <w:left w:val="single" w:sz="4" w:space="0" w:color="F1BE88" w:themeColor="accent4" w:themeTint="99"/>
        <w:bottom w:val="single" w:sz="4" w:space="0" w:color="F1BE88" w:themeColor="accent4" w:themeTint="99"/>
        <w:right w:val="single" w:sz="4" w:space="0" w:color="F1BE88" w:themeColor="accent4" w:themeTint="99"/>
        <w:insideH w:val="single" w:sz="4" w:space="0" w:color="F1BE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943A" w:themeColor="accent4"/>
          <w:left w:val="single" w:sz="4" w:space="0" w:color="E9943A" w:themeColor="accent4"/>
          <w:bottom w:val="single" w:sz="4" w:space="0" w:color="E9943A" w:themeColor="accent4"/>
          <w:right w:val="single" w:sz="4" w:space="0" w:color="E9943A" w:themeColor="accent4"/>
          <w:insideH w:val="nil"/>
        </w:tcBorders>
        <w:shd w:val="clear" w:color="auto" w:fill="E9943A" w:themeFill="accent4"/>
      </w:tcPr>
    </w:tblStylePr>
    <w:tblStylePr w:type="lastRow">
      <w:rPr>
        <w:b/>
        <w:bCs/>
      </w:rPr>
      <w:tblPr/>
      <w:tcPr>
        <w:tcBorders>
          <w:top w:val="double" w:sz="4" w:space="0" w:color="F1BE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9D7" w:themeFill="accent4" w:themeFillTint="33"/>
      </w:tcPr>
    </w:tblStylePr>
    <w:tblStylePr w:type="band1Horz">
      <w:tblPr/>
      <w:tcPr>
        <w:shd w:val="clear" w:color="auto" w:fill="FAE9D7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2A6F7" w:themeColor="accent5" w:themeTint="99"/>
        <w:left w:val="single" w:sz="4" w:space="0" w:color="C2A6F7" w:themeColor="accent5" w:themeTint="99"/>
        <w:bottom w:val="single" w:sz="4" w:space="0" w:color="C2A6F7" w:themeColor="accent5" w:themeTint="99"/>
        <w:right w:val="single" w:sz="4" w:space="0" w:color="C2A6F7" w:themeColor="accent5" w:themeTint="99"/>
        <w:insideH w:val="single" w:sz="4" w:space="0" w:color="C2A6F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6BF2" w:themeColor="accent5"/>
          <w:left w:val="single" w:sz="4" w:space="0" w:color="9B6BF2" w:themeColor="accent5"/>
          <w:bottom w:val="single" w:sz="4" w:space="0" w:color="9B6BF2" w:themeColor="accent5"/>
          <w:right w:val="single" w:sz="4" w:space="0" w:color="9B6BF2" w:themeColor="accent5"/>
          <w:insideH w:val="nil"/>
        </w:tcBorders>
        <w:shd w:val="clear" w:color="auto" w:fill="9B6BF2" w:themeFill="accent5"/>
      </w:tcPr>
    </w:tblStylePr>
    <w:tblStylePr w:type="lastRow">
      <w:rPr>
        <w:b/>
        <w:bCs/>
      </w:rPr>
      <w:tblPr/>
      <w:tcPr>
        <w:tcBorders>
          <w:top w:val="double" w:sz="4" w:space="0" w:color="C2A6F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1FC" w:themeFill="accent5" w:themeFillTint="33"/>
      </w:tcPr>
    </w:tblStylePr>
    <w:tblStylePr w:type="band1Horz">
      <w:tblPr/>
      <w:tcPr>
        <w:shd w:val="clear" w:color="auto" w:fill="EAE1FC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E58AE2" w:themeColor="accent6" w:themeTint="99"/>
        <w:left w:val="single" w:sz="4" w:space="0" w:color="E58AE2" w:themeColor="accent6" w:themeTint="99"/>
        <w:bottom w:val="single" w:sz="4" w:space="0" w:color="E58AE2" w:themeColor="accent6" w:themeTint="99"/>
        <w:right w:val="single" w:sz="4" w:space="0" w:color="E58AE2" w:themeColor="accent6" w:themeTint="99"/>
        <w:insideH w:val="single" w:sz="4" w:space="0" w:color="E58AE2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53DD0" w:themeColor="accent6"/>
          <w:left w:val="single" w:sz="4" w:space="0" w:color="D53DD0" w:themeColor="accent6"/>
          <w:bottom w:val="single" w:sz="4" w:space="0" w:color="D53DD0" w:themeColor="accent6"/>
          <w:right w:val="single" w:sz="4" w:space="0" w:color="D53DD0" w:themeColor="accent6"/>
          <w:insideH w:val="nil"/>
        </w:tcBorders>
        <w:shd w:val="clear" w:color="auto" w:fill="D53DD0" w:themeFill="accent6"/>
      </w:tcPr>
    </w:tblStylePr>
    <w:tblStylePr w:type="lastRow">
      <w:rPr>
        <w:b/>
        <w:bCs/>
      </w:rPr>
      <w:tblPr/>
      <w:tcPr>
        <w:tcBorders>
          <w:top w:val="double" w:sz="4" w:space="0" w:color="E58AE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8F5" w:themeFill="accent6" w:themeFillTint="33"/>
      </w:tcPr>
    </w:tblStylePr>
    <w:tblStylePr w:type="band1Horz">
      <w:tblPr/>
      <w:tcPr>
        <w:shd w:val="clear" w:color="auto" w:fill="F6D8F5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B31166" w:themeColor="accent1"/>
        <w:left w:val="single" w:sz="24" w:space="0" w:color="B31166" w:themeColor="accent1"/>
        <w:bottom w:val="single" w:sz="24" w:space="0" w:color="B31166" w:themeColor="accent1"/>
        <w:right w:val="single" w:sz="24" w:space="0" w:color="B31166" w:themeColor="accent1"/>
      </w:tblBorders>
    </w:tblPr>
    <w:tcPr>
      <w:shd w:val="clear" w:color="auto" w:fill="B3116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E33D6F" w:themeColor="accent2"/>
        <w:left w:val="single" w:sz="24" w:space="0" w:color="E33D6F" w:themeColor="accent2"/>
        <w:bottom w:val="single" w:sz="24" w:space="0" w:color="E33D6F" w:themeColor="accent2"/>
        <w:right w:val="single" w:sz="24" w:space="0" w:color="E33D6F" w:themeColor="accent2"/>
      </w:tblBorders>
    </w:tblPr>
    <w:tcPr>
      <w:shd w:val="clear" w:color="auto" w:fill="E33D6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E45F3C" w:themeColor="accent3"/>
        <w:left w:val="single" w:sz="24" w:space="0" w:color="E45F3C" w:themeColor="accent3"/>
        <w:bottom w:val="single" w:sz="24" w:space="0" w:color="E45F3C" w:themeColor="accent3"/>
        <w:right w:val="single" w:sz="24" w:space="0" w:color="E45F3C" w:themeColor="accent3"/>
      </w:tblBorders>
    </w:tblPr>
    <w:tcPr>
      <w:shd w:val="clear" w:color="auto" w:fill="E45F3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E9943A" w:themeColor="accent4"/>
        <w:left w:val="single" w:sz="24" w:space="0" w:color="E9943A" w:themeColor="accent4"/>
        <w:bottom w:val="single" w:sz="24" w:space="0" w:color="E9943A" w:themeColor="accent4"/>
        <w:right w:val="single" w:sz="24" w:space="0" w:color="E9943A" w:themeColor="accent4"/>
      </w:tblBorders>
    </w:tblPr>
    <w:tcPr>
      <w:shd w:val="clear" w:color="auto" w:fill="E9943A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9B6BF2" w:themeColor="accent5"/>
        <w:left w:val="single" w:sz="24" w:space="0" w:color="9B6BF2" w:themeColor="accent5"/>
        <w:bottom w:val="single" w:sz="24" w:space="0" w:color="9B6BF2" w:themeColor="accent5"/>
        <w:right w:val="single" w:sz="24" w:space="0" w:color="9B6BF2" w:themeColor="accent5"/>
      </w:tblBorders>
    </w:tblPr>
    <w:tcPr>
      <w:shd w:val="clear" w:color="auto" w:fill="9B6BF2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D53DD0" w:themeColor="accent6"/>
        <w:left w:val="single" w:sz="24" w:space="0" w:color="D53DD0" w:themeColor="accent6"/>
        <w:bottom w:val="single" w:sz="24" w:space="0" w:color="D53DD0" w:themeColor="accent6"/>
        <w:right w:val="single" w:sz="24" w:space="0" w:color="D53DD0" w:themeColor="accent6"/>
      </w:tblBorders>
    </w:tblPr>
    <w:tcPr>
      <w:shd w:val="clear" w:color="auto" w:fill="D53DD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D766DE"/>
    <w:rPr>
      <w:color w:val="850C4B" w:themeColor="accent1" w:themeShade="BF"/>
    </w:rPr>
    <w:tblPr>
      <w:tblStyleRowBandSize w:val="1"/>
      <w:tblStyleColBandSize w:val="1"/>
      <w:tblBorders>
        <w:top w:val="single" w:sz="4" w:space="0" w:color="B31166" w:themeColor="accent1"/>
        <w:bottom w:val="single" w:sz="4" w:space="0" w:color="B3116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3116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3116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5E0" w:themeFill="accent1" w:themeFillTint="33"/>
      </w:tcPr>
    </w:tblStylePr>
    <w:tblStylePr w:type="band1Horz">
      <w:tblPr/>
      <w:tcPr>
        <w:shd w:val="clear" w:color="auto" w:fill="F9C5E0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D766DE"/>
    <w:rPr>
      <w:color w:val="BC1B4B" w:themeColor="accent2" w:themeShade="BF"/>
    </w:rPr>
    <w:tblPr>
      <w:tblStyleRowBandSize w:val="1"/>
      <w:tblStyleColBandSize w:val="1"/>
      <w:tblBorders>
        <w:top w:val="single" w:sz="4" w:space="0" w:color="E33D6F" w:themeColor="accent2"/>
        <w:bottom w:val="single" w:sz="4" w:space="0" w:color="E33D6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33D6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33D6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7E1" w:themeFill="accent2" w:themeFillTint="33"/>
      </w:tcPr>
    </w:tblStylePr>
    <w:tblStylePr w:type="band1Horz">
      <w:tblPr/>
      <w:tcPr>
        <w:shd w:val="clear" w:color="auto" w:fill="F9D7E1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D766DE"/>
    <w:rPr>
      <w:color w:val="BD3C1A" w:themeColor="accent3" w:themeShade="BF"/>
    </w:rPr>
    <w:tblPr>
      <w:tblStyleRowBandSize w:val="1"/>
      <w:tblStyleColBandSize w:val="1"/>
      <w:tblBorders>
        <w:top w:val="single" w:sz="4" w:space="0" w:color="E45F3C" w:themeColor="accent3"/>
        <w:bottom w:val="single" w:sz="4" w:space="0" w:color="E45F3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45F3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45F3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ED7" w:themeFill="accent3" w:themeFillTint="33"/>
      </w:tcPr>
    </w:tblStylePr>
    <w:tblStylePr w:type="band1Horz">
      <w:tblPr/>
      <w:tcPr>
        <w:shd w:val="clear" w:color="auto" w:fill="F9DED7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D766DE"/>
    <w:rPr>
      <w:color w:val="C36F16" w:themeColor="accent4" w:themeShade="BF"/>
    </w:rPr>
    <w:tblPr>
      <w:tblStyleRowBandSize w:val="1"/>
      <w:tblStyleColBandSize w:val="1"/>
      <w:tblBorders>
        <w:top w:val="single" w:sz="4" w:space="0" w:color="E9943A" w:themeColor="accent4"/>
        <w:bottom w:val="single" w:sz="4" w:space="0" w:color="E9943A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E9943A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E9943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9D7" w:themeFill="accent4" w:themeFillTint="33"/>
      </w:tcPr>
    </w:tblStylePr>
    <w:tblStylePr w:type="band1Horz">
      <w:tblPr/>
      <w:tcPr>
        <w:shd w:val="clear" w:color="auto" w:fill="FAE9D7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D766DE"/>
    <w:rPr>
      <w:color w:val="631AEB" w:themeColor="accent5" w:themeShade="BF"/>
    </w:rPr>
    <w:tblPr>
      <w:tblStyleRowBandSize w:val="1"/>
      <w:tblStyleColBandSize w:val="1"/>
      <w:tblBorders>
        <w:top w:val="single" w:sz="4" w:space="0" w:color="9B6BF2" w:themeColor="accent5"/>
        <w:bottom w:val="single" w:sz="4" w:space="0" w:color="9B6BF2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B6BF2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B6BF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1FC" w:themeFill="accent5" w:themeFillTint="33"/>
      </w:tcPr>
    </w:tblStylePr>
    <w:tblStylePr w:type="band1Horz">
      <w:tblPr/>
      <w:tcPr>
        <w:shd w:val="clear" w:color="auto" w:fill="EAE1FC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D766DE"/>
    <w:rPr>
      <w:color w:val="A824A3" w:themeColor="accent6" w:themeShade="BF"/>
    </w:rPr>
    <w:tblPr>
      <w:tblStyleRowBandSize w:val="1"/>
      <w:tblStyleColBandSize w:val="1"/>
      <w:tblBorders>
        <w:top w:val="single" w:sz="4" w:space="0" w:color="D53DD0" w:themeColor="accent6"/>
        <w:bottom w:val="single" w:sz="4" w:space="0" w:color="D53DD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53DD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53DD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8F5" w:themeFill="accent6" w:themeFillTint="33"/>
      </w:tcPr>
    </w:tblStylePr>
    <w:tblStylePr w:type="band1Horz">
      <w:tblPr/>
      <w:tcPr>
        <w:shd w:val="clear" w:color="auto" w:fill="F6D8F5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D766DE"/>
    <w:rPr>
      <w:color w:val="850C4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3116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3116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3116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3116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9C5E0" w:themeFill="accent1" w:themeFillTint="33"/>
      </w:tcPr>
    </w:tblStylePr>
    <w:tblStylePr w:type="band1Horz">
      <w:tblPr/>
      <w:tcPr>
        <w:shd w:val="clear" w:color="auto" w:fill="F9C5E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D766DE"/>
    <w:rPr>
      <w:color w:val="BC1B4B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33D6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33D6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33D6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33D6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9D7E1" w:themeFill="accent2" w:themeFillTint="33"/>
      </w:tcPr>
    </w:tblStylePr>
    <w:tblStylePr w:type="band1Horz">
      <w:tblPr/>
      <w:tcPr>
        <w:shd w:val="clear" w:color="auto" w:fill="F9D7E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D766DE"/>
    <w:rPr>
      <w:color w:val="BD3C1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45F3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45F3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45F3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45F3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DED7" w:themeFill="accent3" w:themeFillTint="33"/>
      </w:tcPr>
    </w:tblStylePr>
    <w:tblStylePr w:type="band1Horz">
      <w:tblPr/>
      <w:tcPr>
        <w:shd w:val="clear" w:color="auto" w:fill="F9DED7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D766DE"/>
    <w:rPr>
      <w:color w:val="C36F16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9943A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9943A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9943A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9943A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AE9D7" w:themeFill="accent4" w:themeFillTint="33"/>
      </w:tcPr>
    </w:tblStylePr>
    <w:tblStylePr w:type="band1Horz">
      <w:tblPr/>
      <w:tcPr>
        <w:shd w:val="clear" w:color="auto" w:fill="FAE9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D766DE"/>
    <w:rPr>
      <w:color w:val="631AE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6BF2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6BF2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6BF2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6BF2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AE1FC" w:themeFill="accent5" w:themeFillTint="33"/>
      </w:tcPr>
    </w:tblStylePr>
    <w:tblStylePr w:type="band1Horz">
      <w:tblPr/>
      <w:tcPr>
        <w:shd w:val="clear" w:color="auto" w:fill="EAE1F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D766DE"/>
    <w:rPr>
      <w:color w:val="A824A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53DD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53DD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53DD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53DD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D8F5" w:themeFill="accent6" w:themeFillTint="33"/>
      </w:tcPr>
    </w:tblStylePr>
    <w:tblStylePr w:type="band1Horz">
      <w:tblPr/>
      <w:tcPr>
        <w:shd w:val="clear" w:color="auto" w:fill="F6D8F5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D766DE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D766DE"/>
    <w:rPr>
      <w:rFonts w:ascii="Calibri" w:hAnsi="Calibri" w:cs="Calibri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D766DE"/>
  </w:style>
  <w:style w:type="character" w:customStyle="1" w:styleId="SaudaoChar">
    <w:name w:val="Saudação Char"/>
    <w:basedOn w:val="Fontepargpadro"/>
    <w:link w:val="Saudao"/>
    <w:uiPriority w:val="99"/>
    <w:semiHidden/>
    <w:rsid w:val="00D766DE"/>
    <w:rPr>
      <w:rFonts w:ascii="Calibri" w:hAnsi="Calibri" w:cs="Calibri"/>
    </w:rPr>
  </w:style>
  <w:style w:type="table" w:styleId="Tabelaemcolunas1">
    <w:name w:val="Table Columns 1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D766D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D766D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D766D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ssinatura">
    <w:name w:val="Signature"/>
    <w:basedOn w:val="Normal"/>
    <w:link w:val="AssinaturaChar"/>
    <w:uiPriority w:val="99"/>
    <w:semiHidden/>
    <w:unhideWhenUsed/>
    <w:rsid w:val="00D766DE"/>
    <w:pPr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D766DE"/>
    <w:rPr>
      <w:rFonts w:ascii="Calibri" w:hAnsi="Calibri" w:cs="Calibri"/>
    </w:rPr>
  </w:style>
  <w:style w:type="table" w:styleId="TabelaSimples-1">
    <w:name w:val="Table Simple 1"/>
    <w:basedOn w:val="Tabelanormal"/>
    <w:uiPriority w:val="99"/>
    <w:semiHidden/>
    <w:unhideWhenUsed/>
    <w:rsid w:val="00D766D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D766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D766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rsid w:val="00D766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D766DE"/>
    <w:pPr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D766DE"/>
    <w:pPr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D766DE"/>
    <w:pPr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D766DE"/>
    <w:pPr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D766DE"/>
    <w:pPr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D766DE"/>
    <w:pPr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D766DE"/>
    <w:pPr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D766DE"/>
    <w:pPr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D766DE"/>
    <w:pPr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D766DE"/>
    <w:rPr>
      <w:rFonts w:ascii="Calibri Light" w:eastAsiaTheme="majorEastAsia" w:hAnsi="Calibri Light" w:cs="Calibri Light"/>
      <w:b/>
      <w:bCs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D766DE"/>
    <w:pPr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D766DE"/>
    <w:rPr>
      <w:rFonts w:ascii="Calibri" w:hAnsi="Calibri" w:cs="Calibri"/>
    </w:rPr>
  </w:style>
  <w:style w:type="table" w:styleId="Tabelacomgrade">
    <w:name w:val="Table Grid"/>
    <w:basedOn w:val="Tabelanormal"/>
    <w:uiPriority w:val="39"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D766D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D766D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D766D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D766D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D766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1Clara">
    <w:name w:val="Grid Table 1 Light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48CC2" w:themeColor="accent1" w:themeTint="66"/>
        <w:left w:val="single" w:sz="4" w:space="0" w:color="F48CC2" w:themeColor="accent1" w:themeTint="66"/>
        <w:bottom w:val="single" w:sz="4" w:space="0" w:color="F48CC2" w:themeColor="accent1" w:themeTint="66"/>
        <w:right w:val="single" w:sz="4" w:space="0" w:color="F48CC2" w:themeColor="accent1" w:themeTint="66"/>
        <w:insideH w:val="single" w:sz="4" w:space="0" w:color="F48CC2" w:themeColor="accent1" w:themeTint="66"/>
        <w:insideV w:val="single" w:sz="4" w:space="0" w:color="F48CC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E52A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52A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3B1C5" w:themeColor="accent2" w:themeTint="66"/>
        <w:left w:val="single" w:sz="4" w:space="0" w:color="F3B1C5" w:themeColor="accent2" w:themeTint="66"/>
        <w:bottom w:val="single" w:sz="4" w:space="0" w:color="F3B1C5" w:themeColor="accent2" w:themeTint="66"/>
        <w:right w:val="single" w:sz="4" w:space="0" w:color="F3B1C5" w:themeColor="accent2" w:themeTint="66"/>
        <w:insideH w:val="single" w:sz="4" w:space="0" w:color="F3B1C5" w:themeColor="accent2" w:themeTint="66"/>
        <w:insideV w:val="single" w:sz="4" w:space="0" w:color="F3B1C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E8AA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8AA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4BEB0" w:themeColor="accent3" w:themeTint="66"/>
        <w:left w:val="single" w:sz="4" w:space="0" w:color="F4BEB0" w:themeColor="accent3" w:themeTint="66"/>
        <w:bottom w:val="single" w:sz="4" w:space="0" w:color="F4BEB0" w:themeColor="accent3" w:themeTint="66"/>
        <w:right w:val="single" w:sz="4" w:space="0" w:color="F4BEB0" w:themeColor="accent3" w:themeTint="66"/>
        <w:insideH w:val="single" w:sz="4" w:space="0" w:color="F4BEB0" w:themeColor="accent3" w:themeTint="66"/>
        <w:insideV w:val="single" w:sz="4" w:space="0" w:color="F4BEB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9E8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9E8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6D4B0" w:themeColor="accent4" w:themeTint="66"/>
        <w:left w:val="single" w:sz="4" w:space="0" w:color="F6D4B0" w:themeColor="accent4" w:themeTint="66"/>
        <w:bottom w:val="single" w:sz="4" w:space="0" w:color="F6D4B0" w:themeColor="accent4" w:themeTint="66"/>
        <w:right w:val="single" w:sz="4" w:space="0" w:color="F6D4B0" w:themeColor="accent4" w:themeTint="66"/>
        <w:insideH w:val="single" w:sz="4" w:space="0" w:color="F6D4B0" w:themeColor="accent4" w:themeTint="66"/>
        <w:insideV w:val="single" w:sz="4" w:space="0" w:color="F6D4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1BE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BE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D6C3F9" w:themeColor="accent5" w:themeTint="66"/>
        <w:left w:val="single" w:sz="4" w:space="0" w:color="D6C3F9" w:themeColor="accent5" w:themeTint="66"/>
        <w:bottom w:val="single" w:sz="4" w:space="0" w:color="D6C3F9" w:themeColor="accent5" w:themeTint="66"/>
        <w:right w:val="single" w:sz="4" w:space="0" w:color="D6C3F9" w:themeColor="accent5" w:themeTint="66"/>
        <w:insideH w:val="single" w:sz="4" w:space="0" w:color="D6C3F9" w:themeColor="accent5" w:themeTint="66"/>
        <w:insideV w:val="single" w:sz="4" w:space="0" w:color="D6C3F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2A6F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A6F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EEB1EC" w:themeColor="accent6" w:themeTint="66"/>
        <w:left w:val="single" w:sz="4" w:space="0" w:color="EEB1EC" w:themeColor="accent6" w:themeTint="66"/>
        <w:bottom w:val="single" w:sz="4" w:space="0" w:color="EEB1EC" w:themeColor="accent6" w:themeTint="66"/>
        <w:right w:val="single" w:sz="4" w:space="0" w:color="EEB1EC" w:themeColor="accent6" w:themeTint="66"/>
        <w:insideH w:val="single" w:sz="4" w:space="0" w:color="EEB1EC" w:themeColor="accent6" w:themeTint="66"/>
        <w:insideV w:val="single" w:sz="4" w:space="0" w:color="EEB1E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8AE2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8AE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EE52A4" w:themeColor="accent1" w:themeTint="99"/>
        <w:bottom w:val="single" w:sz="2" w:space="0" w:color="EE52A4" w:themeColor="accent1" w:themeTint="99"/>
        <w:insideH w:val="single" w:sz="2" w:space="0" w:color="EE52A4" w:themeColor="accent1" w:themeTint="99"/>
        <w:insideV w:val="single" w:sz="2" w:space="0" w:color="EE52A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52A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52A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5E0" w:themeFill="accent1" w:themeFillTint="33"/>
      </w:tcPr>
    </w:tblStylePr>
    <w:tblStylePr w:type="band1Horz">
      <w:tblPr/>
      <w:tcPr>
        <w:shd w:val="clear" w:color="auto" w:fill="F9C5E0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EE8AA8" w:themeColor="accent2" w:themeTint="99"/>
        <w:bottom w:val="single" w:sz="2" w:space="0" w:color="EE8AA8" w:themeColor="accent2" w:themeTint="99"/>
        <w:insideH w:val="single" w:sz="2" w:space="0" w:color="EE8AA8" w:themeColor="accent2" w:themeTint="99"/>
        <w:insideV w:val="single" w:sz="2" w:space="0" w:color="EE8AA8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8AA8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8AA8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7E1" w:themeFill="accent2" w:themeFillTint="33"/>
      </w:tcPr>
    </w:tblStylePr>
    <w:tblStylePr w:type="band1Horz">
      <w:tblPr/>
      <w:tcPr>
        <w:shd w:val="clear" w:color="auto" w:fill="F9D7E1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EE9E89" w:themeColor="accent3" w:themeTint="99"/>
        <w:bottom w:val="single" w:sz="2" w:space="0" w:color="EE9E89" w:themeColor="accent3" w:themeTint="99"/>
        <w:insideH w:val="single" w:sz="2" w:space="0" w:color="EE9E89" w:themeColor="accent3" w:themeTint="99"/>
        <w:insideV w:val="single" w:sz="2" w:space="0" w:color="EE9E8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9E8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9E8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ED7" w:themeFill="accent3" w:themeFillTint="33"/>
      </w:tcPr>
    </w:tblStylePr>
    <w:tblStylePr w:type="band1Horz">
      <w:tblPr/>
      <w:tcPr>
        <w:shd w:val="clear" w:color="auto" w:fill="F9DED7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1BE88" w:themeColor="accent4" w:themeTint="99"/>
        <w:bottom w:val="single" w:sz="2" w:space="0" w:color="F1BE88" w:themeColor="accent4" w:themeTint="99"/>
        <w:insideH w:val="single" w:sz="2" w:space="0" w:color="F1BE88" w:themeColor="accent4" w:themeTint="99"/>
        <w:insideV w:val="single" w:sz="2" w:space="0" w:color="F1BE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BE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BE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9D7" w:themeFill="accent4" w:themeFillTint="33"/>
      </w:tcPr>
    </w:tblStylePr>
    <w:tblStylePr w:type="band1Horz">
      <w:tblPr/>
      <w:tcPr>
        <w:shd w:val="clear" w:color="auto" w:fill="FAE9D7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C2A6F7" w:themeColor="accent5" w:themeTint="99"/>
        <w:bottom w:val="single" w:sz="2" w:space="0" w:color="C2A6F7" w:themeColor="accent5" w:themeTint="99"/>
        <w:insideH w:val="single" w:sz="2" w:space="0" w:color="C2A6F7" w:themeColor="accent5" w:themeTint="99"/>
        <w:insideV w:val="single" w:sz="2" w:space="0" w:color="C2A6F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A6F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A6F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1FC" w:themeFill="accent5" w:themeFillTint="33"/>
      </w:tcPr>
    </w:tblStylePr>
    <w:tblStylePr w:type="band1Horz">
      <w:tblPr/>
      <w:tcPr>
        <w:shd w:val="clear" w:color="auto" w:fill="EAE1FC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E58AE2" w:themeColor="accent6" w:themeTint="99"/>
        <w:bottom w:val="single" w:sz="2" w:space="0" w:color="E58AE2" w:themeColor="accent6" w:themeTint="99"/>
        <w:insideH w:val="single" w:sz="2" w:space="0" w:color="E58AE2" w:themeColor="accent6" w:themeTint="99"/>
        <w:insideV w:val="single" w:sz="2" w:space="0" w:color="E58AE2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8AE2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8AE2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8F5" w:themeFill="accent6" w:themeFillTint="33"/>
      </w:tcPr>
    </w:tblStylePr>
    <w:tblStylePr w:type="band1Horz">
      <w:tblPr/>
      <w:tcPr>
        <w:shd w:val="clear" w:color="auto" w:fill="F6D8F5" w:themeFill="accent6" w:themeFillTint="33"/>
      </w:tcPr>
    </w:tblStylePr>
  </w:style>
  <w:style w:type="table" w:styleId="TabeladeGrade3">
    <w:name w:val="Grid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EE52A4" w:themeColor="accent1" w:themeTint="99"/>
        <w:left w:val="single" w:sz="4" w:space="0" w:color="EE52A4" w:themeColor="accent1" w:themeTint="99"/>
        <w:bottom w:val="single" w:sz="4" w:space="0" w:color="EE52A4" w:themeColor="accent1" w:themeTint="99"/>
        <w:right w:val="single" w:sz="4" w:space="0" w:color="EE52A4" w:themeColor="accent1" w:themeTint="99"/>
        <w:insideH w:val="single" w:sz="4" w:space="0" w:color="EE52A4" w:themeColor="accent1" w:themeTint="99"/>
        <w:insideV w:val="single" w:sz="4" w:space="0" w:color="EE52A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C5E0" w:themeFill="accent1" w:themeFillTint="33"/>
      </w:tcPr>
    </w:tblStylePr>
    <w:tblStylePr w:type="band1Horz">
      <w:tblPr/>
      <w:tcPr>
        <w:shd w:val="clear" w:color="auto" w:fill="F9C5E0" w:themeFill="accent1" w:themeFillTint="33"/>
      </w:tcPr>
    </w:tblStylePr>
    <w:tblStylePr w:type="neCell">
      <w:tblPr/>
      <w:tcPr>
        <w:tcBorders>
          <w:bottom w:val="single" w:sz="4" w:space="0" w:color="EE52A4" w:themeColor="accent1" w:themeTint="99"/>
        </w:tcBorders>
      </w:tcPr>
    </w:tblStylePr>
    <w:tblStylePr w:type="nwCell">
      <w:tblPr/>
      <w:tcPr>
        <w:tcBorders>
          <w:bottom w:val="single" w:sz="4" w:space="0" w:color="EE52A4" w:themeColor="accent1" w:themeTint="99"/>
        </w:tcBorders>
      </w:tcPr>
    </w:tblStylePr>
    <w:tblStylePr w:type="seCell">
      <w:tblPr/>
      <w:tcPr>
        <w:tcBorders>
          <w:top w:val="single" w:sz="4" w:space="0" w:color="EE52A4" w:themeColor="accent1" w:themeTint="99"/>
        </w:tcBorders>
      </w:tcPr>
    </w:tblStylePr>
    <w:tblStylePr w:type="swCell">
      <w:tblPr/>
      <w:tcPr>
        <w:tcBorders>
          <w:top w:val="single" w:sz="4" w:space="0" w:color="EE52A4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EE8AA8" w:themeColor="accent2" w:themeTint="99"/>
        <w:left w:val="single" w:sz="4" w:space="0" w:color="EE8AA8" w:themeColor="accent2" w:themeTint="99"/>
        <w:bottom w:val="single" w:sz="4" w:space="0" w:color="EE8AA8" w:themeColor="accent2" w:themeTint="99"/>
        <w:right w:val="single" w:sz="4" w:space="0" w:color="EE8AA8" w:themeColor="accent2" w:themeTint="99"/>
        <w:insideH w:val="single" w:sz="4" w:space="0" w:color="EE8AA8" w:themeColor="accent2" w:themeTint="99"/>
        <w:insideV w:val="single" w:sz="4" w:space="0" w:color="EE8AA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7E1" w:themeFill="accent2" w:themeFillTint="33"/>
      </w:tcPr>
    </w:tblStylePr>
    <w:tblStylePr w:type="band1Horz">
      <w:tblPr/>
      <w:tcPr>
        <w:shd w:val="clear" w:color="auto" w:fill="F9D7E1" w:themeFill="accent2" w:themeFillTint="33"/>
      </w:tcPr>
    </w:tblStylePr>
    <w:tblStylePr w:type="neCell">
      <w:tblPr/>
      <w:tcPr>
        <w:tcBorders>
          <w:bottom w:val="single" w:sz="4" w:space="0" w:color="EE8AA8" w:themeColor="accent2" w:themeTint="99"/>
        </w:tcBorders>
      </w:tcPr>
    </w:tblStylePr>
    <w:tblStylePr w:type="nwCell">
      <w:tblPr/>
      <w:tcPr>
        <w:tcBorders>
          <w:bottom w:val="single" w:sz="4" w:space="0" w:color="EE8AA8" w:themeColor="accent2" w:themeTint="99"/>
        </w:tcBorders>
      </w:tcPr>
    </w:tblStylePr>
    <w:tblStylePr w:type="seCell">
      <w:tblPr/>
      <w:tcPr>
        <w:tcBorders>
          <w:top w:val="single" w:sz="4" w:space="0" w:color="EE8AA8" w:themeColor="accent2" w:themeTint="99"/>
        </w:tcBorders>
      </w:tcPr>
    </w:tblStylePr>
    <w:tblStylePr w:type="swCell">
      <w:tblPr/>
      <w:tcPr>
        <w:tcBorders>
          <w:top w:val="single" w:sz="4" w:space="0" w:color="EE8AA8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EE9E89" w:themeColor="accent3" w:themeTint="99"/>
        <w:left w:val="single" w:sz="4" w:space="0" w:color="EE9E89" w:themeColor="accent3" w:themeTint="99"/>
        <w:bottom w:val="single" w:sz="4" w:space="0" w:color="EE9E89" w:themeColor="accent3" w:themeTint="99"/>
        <w:right w:val="single" w:sz="4" w:space="0" w:color="EE9E89" w:themeColor="accent3" w:themeTint="99"/>
        <w:insideH w:val="single" w:sz="4" w:space="0" w:color="EE9E89" w:themeColor="accent3" w:themeTint="99"/>
        <w:insideV w:val="single" w:sz="4" w:space="0" w:color="EE9E8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ED7" w:themeFill="accent3" w:themeFillTint="33"/>
      </w:tcPr>
    </w:tblStylePr>
    <w:tblStylePr w:type="band1Horz">
      <w:tblPr/>
      <w:tcPr>
        <w:shd w:val="clear" w:color="auto" w:fill="F9DED7" w:themeFill="accent3" w:themeFillTint="33"/>
      </w:tcPr>
    </w:tblStylePr>
    <w:tblStylePr w:type="neCell">
      <w:tblPr/>
      <w:tcPr>
        <w:tcBorders>
          <w:bottom w:val="single" w:sz="4" w:space="0" w:color="EE9E89" w:themeColor="accent3" w:themeTint="99"/>
        </w:tcBorders>
      </w:tcPr>
    </w:tblStylePr>
    <w:tblStylePr w:type="nwCell">
      <w:tblPr/>
      <w:tcPr>
        <w:tcBorders>
          <w:bottom w:val="single" w:sz="4" w:space="0" w:color="EE9E89" w:themeColor="accent3" w:themeTint="99"/>
        </w:tcBorders>
      </w:tcPr>
    </w:tblStylePr>
    <w:tblStylePr w:type="seCell">
      <w:tblPr/>
      <w:tcPr>
        <w:tcBorders>
          <w:top w:val="single" w:sz="4" w:space="0" w:color="EE9E89" w:themeColor="accent3" w:themeTint="99"/>
        </w:tcBorders>
      </w:tcPr>
    </w:tblStylePr>
    <w:tblStylePr w:type="swCell">
      <w:tblPr/>
      <w:tcPr>
        <w:tcBorders>
          <w:top w:val="single" w:sz="4" w:space="0" w:color="EE9E8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1BE88" w:themeColor="accent4" w:themeTint="99"/>
        <w:left w:val="single" w:sz="4" w:space="0" w:color="F1BE88" w:themeColor="accent4" w:themeTint="99"/>
        <w:bottom w:val="single" w:sz="4" w:space="0" w:color="F1BE88" w:themeColor="accent4" w:themeTint="99"/>
        <w:right w:val="single" w:sz="4" w:space="0" w:color="F1BE88" w:themeColor="accent4" w:themeTint="99"/>
        <w:insideH w:val="single" w:sz="4" w:space="0" w:color="F1BE88" w:themeColor="accent4" w:themeTint="99"/>
        <w:insideV w:val="single" w:sz="4" w:space="0" w:color="F1BE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9D7" w:themeFill="accent4" w:themeFillTint="33"/>
      </w:tcPr>
    </w:tblStylePr>
    <w:tblStylePr w:type="band1Horz">
      <w:tblPr/>
      <w:tcPr>
        <w:shd w:val="clear" w:color="auto" w:fill="FAE9D7" w:themeFill="accent4" w:themeFillTint="33"/>
      </w:tcPr>
    </w:tblStylePr>
    <w:tblStylePr w:type="neCell">
      <w:tblPr/>
      <w:tcPr>
        <w:tcBorders>
          <w:bottom w:val="single" w:sz="4" w:space="0" w:color="F1BE88" w:themeColor="accent4" w:themeTint="99"/>
        </w:tcBorders>
      </w:tcPr>
    </w:tblStylePr>
    <w:tblStylePr w:type="nwCell">
      <w:tblPr/>
      <w:tcPr>
        <w:tcBorders>
          <w:bottom w:val="single" w:sz="4" w:space="0" w:color="F1BE88" w:themeColor="accent4" w:themeTint="99"/>
        </w:tcBorders>
      </w:tcPr>
    </w:tblStylePr>
    <w:tblStylePr w:type="seCell">
      <w:tblPr/>
      <w:tcPr>
        <w:tcBorders>
          <w:top w:val="single" w:sz="4" w:space="0" w:color="F1BE88" w:themeColor="accent4" w:themeTint="99"/>
        </w:tcBorders>
      </w:tcPr>
    </w:tblStylePr>
    <w:tblStylePr w:type="swCell">
      <w:tblPr/>
      <w:tcPr>
        <w:tcBorders>
          <w:top w:val="single" w:sz="4" w:space="0" w:color="F1BE88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C2A6F7" w:themeColor="accent5" w:themeTint="99"/>
        <w:left w:val="single" w:sz="4" w:space="0" w:color="C2A6F7" w:themeColor="accent5" w:themeTint="99"/>
        <w:bottom w:val="single" w:sz="4" w:space="0" w:color="C2A6F7" w:themeColor="accent5" w:themeTint="99"/>
        <w:right w:val="single" w:sz="4" w:space="0" w:color="C2A6F7" w:themeColor="accent5" w:themeTint="99"/>
        <w:insideH w:val="single" w:sz="4" w:space="0" w:color="C2A6F7" w:themeColor="accent5" w:themeTint="99"/>
        <w:insideV w:val="single" w:sz="4" w:space="0" w:color="C2A6F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1FC" w:themeFill="accent5" w:themeFillTint="33"/>
      </w:tcPr>
    </w:tblStylePr>
    <w:tblStylePr w:type="band1Horz">
      <w:tblPr/>
      <w:tcPr>
        <w:shd w:val="clear" w:color="auto" w:fill="EAE1FC" w:themeFill="accent5" w:themeFillTint="33"/>
      </w:tcPr>
    </w:tblStylePr>
    <w:tblStylePr w:type="neCell">
      <w:tblPr/>
      <w:tcPr>
        <w:tcBorders>
          <w:bottom w:val="single" w:sz="4" w:space="0" w:color="C2A6F7" w:themeColor="accent5" w:themeTint="99"/>
        </w:tcBorders>
      </w:tcPr>
    </w:tblStylePr>
    <w:tblStylePr w:type="nwCell">
      <w:tblPr/>
      <w:tcPr>
        <w:tcBorders>
          <w:bottom w:val="single" w:sz="4" w:space="0" w:color="C2A6F7" w:themeColor="accent5" w:themeTint="99"/>
        </w:tcBorders>
      </w:tcPr>
    </w:tblStylePr>
    <w:tblStylePr w:type="seCell">
      <w:tblPr/>
      <w:tcPr>
        <w:tcBorders>
          <w:top w:val="single" w:sz="4" w:space="0" w:color="C2A6F7" w:themeColor="accent5" w:themeTint="99"/>
        </w:tcBorders>
      </w:tcPr>
    </w:tblStylePr>
    <w:tblStylePr w:type="swCell">
      <w:tblPr/>
      <w:tcPr>
        <w:tcBorders>
          <w:top w:val="single" w:sz="4" w:space="0" w:color="C2A6F7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E58AE2" w:themeColor="accent6" w:themeTint="99"/>
        <w:left w:val="single" w:sz="4" w:space="0" w:color="E58AE2" w:themeColor="accent6" w:themeTint="99"/>
        <w:bottom w:val="single" w:sz="4" w:space="0" w:color="E58AE2" w:themeColor="accent6" w:themeTint="99"/>
        <w:right w:val="single" w:sz="4" w:space="0" w:color="E58AE2" w:themeColor="accent6" w:themeTint="99"/>
        <w:insideH w:val="single" w:sz="4" w:space="0" w:color="E58AE2" w:themeColor="accent6" w:themeTint="99"/>
        <w:insideV w:val="single" w:sz="4" w:space="0" w:color="E58AE2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8F5" w:themeFill="accent6" w:themeFillTint="33"/>
      </w:tcPr>
    </w:tblStylePr>
    <w:tblStylePr w:type="band1Horz">
      <w:tblPr/>
      <w:tcPr>
        <w:shd w:val="clear" w:color="auto" w:fill="F6D8F5" w:themeFill="accent6" w:themeFillTint="33"/>
      </w:tcPr>
    </w:tblStylePr>
    <w:tblStylePr w:type="neCell">
      <w:tblPr/>
      <w:tcPr>
        <w:tcBorders>
          <w:bottom w:val="single" w:sz="4" w:space="0" w:color="E58AE2" w:themeColor="accent6" w:themeTint="99"/>
        </w:tcBorders>
      </w:tcPr>
    </w:tblStylePr>
    <w:tblStylePr w:type="nwCell">
      <w:tblPr/>
      <w:tcPr>
        <w:tcBorders>
          <w:bottom w:val="single" w:sz="4" w:space="0" w:color="E58AE2" w:themeColor="accent6" w:themeTint="99"/>
        </w:tcBorders>
      </w:tcPr>
    </w:tblStylePr>
    <w:tblStylePr w:type="seCell">
      <w:tblPr/>
      <w:tcPr>
        <w:tcBorders>
          <w:top w:val="single" w:sz="4" w:space="0" w:color="E58AE2" w:themeColor="accent6" w:themeTint="99"/>
        </w:tcBorders>
      </w:tcPr>
    </w:tblStylePr>
    <w:tblStylePr w:type="swCell">
      <w:tblPr/>
      <w:tcPr>
        <w:tcBorders>
          <w:top w:val="single" w:sz="4" w:space="0" w:color="E58AE2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EE52A4" w:themeColor="accent1" w:themeTint="99"/>
        <w:left w:val="single" w:sz="4" w:space="0" w:color="EE52A4" w:themeColor="accent1" w:themeTint="99"/>
        <w:bottom w:val="single" w:sz="4" w:space="0" w:color="EE52A4" w:themeColor="accent1" w:themeTint="99"/>
        <w:right w:val="single" w:sz="4" w:space="0" w:color="EE52A4" w:themeColor="accent1" w:themeTint="99"/>
        <w:insideH w:val="single" w:sz="4" w:space="0" w:color="EE52A4" w:themeColor="accent1" w:themeTint="99"/>
        <w:insideV w:val="single" w:sz="4" w:space="0" w:color="EE52A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31166" w:themeColor="accent1"/>
          <w:left w:val="single" w:sz="4" w:space="0" w:color="B31166" w:themeColor="accent1"/>
          <w:bottom w:val="single" w:sz="4" w:space="0" w:color="B31166" w:themeColor="accent1"/>
          <w:right w:val="single" w:sz="4" w:space="0" w:color="B31166" w:themeColor="accent1"/>
          <w:insideH w:val="nil"/>
          <w:insideV w:val="nil"/>
        </w:tcBorders>
        <w:shd w:val="clear" w:color="auto" w:fill="B31166" w:themeFill="accent1"/>
      </w:tcPr>
    </w:tblStylePr>
    <w:tblStylePr w:type="lastRow">
      <w:rPr>
        <w:b/>
        <w:bCs/>
      </w:rPr>
      <w:tblPr/>
      <w:tcPr>
        <w:tcBorders>
          <w:top w:val="double" w:sz="4" w:space="0" w:color="B3116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5E0" w:themeFill="accent1" w:themeFillTint="33"/>
      </w:tcPr>
    </w:tblStylePr>
    <w:tblStylePr w:type="band1Horz">
      <w:tblPr/>
      <w:tcPr>
        <w:shd w:val="clear" w:color="auto" w:fill="F9C5E0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EE8AA8" w:themeColor="accent2" w:themeTint="99"/>
        <w:left w:val="single" w:sz="4" w:space="0" w:color="EE8AA8" w:themeColor="accent2" w:themeTint="99"/>
        <w:bottom w:val="single" w:sz="4" w:space="0" w:color="EE8AA8" w:themeColor="accent2" w:themeTint="99"/>
        <w:right w:val="single" w:sz="4" w:space="0" w:color="EE8AA8" w:themeColor="accent2" w:themeTint="99"/>
        <w:insideH w:val="single" w:sz="4" w:space="0" w:color="EE8AA8" w:themeColor="accent2" w:themeTint="99"/>
        <w:insideV w:val="single" w:sz="4" w:space="0" w:color="EE8AA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3D6F" w:themeColor="accent2"/>
          <w:left w:val="single" w:sz="4" w:space="0" w:color="E33D6F" w:themeColor="accent2"/>
          <w:bottom w:val="single" w:sz="4" w:space="0" w:color="E33D6F" w:themeColor="accent2"/>
          <w:right w:val="single" w:sz="4" w:space="0" w:color="E33D6F" w:themeColor="accent2"/>
          <w:insideH w:val="nil"/>
          <w:insideV w:val="nil"/>
        </w:tcBorders>
        <w:shd w:val="clear" w:color="auto" w:fill="E33D6F" w:themeFill="accent2"/>
      </w:tcPr>
    </w:tblStylePr>
    <w:tblStylePr w:type="lastRow">
      <w:rPr>
        <w:b/>
        <w:bCs/>
      </w:rPr>
      <w:tblPr/>
      <w:tcPr>
        <w:tcBorders>
          <w:top w:val="double" w:sz="4" w:space="0" w:color="E33D6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7E1" w:themeFill="accent2" w:themeFillTint="33"/>
      </w:tcPr>
    </w:tblStylePr>
    <w:tblStylePr w:type="band1Horz">
      <w:tblPr/>
      <w:tcPr>
        <w:shd w:val="clear" w:color="auto" w:fill="F9D7E1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EE9E89" w:themeColor="accent3" w:themeTint="99"/>
        <w:left w:val="single" w:sz="4" w:space="0" w:color="EE9E89" w:themeColor="accent3" w:themeTint="99"/>
        <w:bottom w:val="single" w:sz="4" w:space="0" w:color="EE9E89" w:themeColor="accent3" w:themeTint="99"/>
        <w:right w:val="single" w:sz="4" w:space="0" w:color="EE9E89" w:themeColor="accent3" w:themeTint="99"/>
        <w:insideH w:val="single" w:sz="4" w:space="0" w:color="EE9E89" w:themeColor="accent3" w:themeTint="99"/>
        <w:insideV w:val="single" w:sz="4" w:space="0" w:color="EE9E8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5F3C" w:themeColor="accent3"/>
          <w:left w:val="single" w:sz="4" w:space="0" w:color="E45F3C" w:themeColor="accent3"/>
          <w:bottom w:val="single" w:sz="4" w:space="0" w:color="E45F3C" w:themeColor="accent3"/>
          <w:right w:val="single" w:sz="4" w:space="0" w:color="E45F3C" w:themeColor="accent3"/>
          <w:insideH w:val="nil"/>
          <w:insideV w:val="nil"/>
        </w:tcBorders>
        <w:shd w:val="clear" w:color="auto" w:fill="E45F3C" w:themeFill="accent3"/>
      </w:tcPr>
    </w:tblStylePr>
    <w:tblStylePr w:type="lastRow">
      <w:rPr>
        <w:b/>
        <w:bCs/>
      </w:rPr>
      <w:tblPr/>
      <w:tcPr>
        <w:tcBorders>
          <w:top w:val="double" w:sz="4" w:space="0" w:color="E45F3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ED7" w:themeFill="accent3" w:themeFillTint="33"/>
      </w:tcPr>
    </w:tblStylePr>
    <w:tblStylePr w:type="band1Horz">
      <w:tblPr/>
      <w:tcPr>
        <w:shd w:val="clear" w:color="auto" w:fill="F9DED7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1BE88" w:themeColor="accent4" w:themeTint="99"/>
        <w:left w:val="single" w:sz="4" w:space="0" w:color="F1BE88" w:themeColor="accent4" w:themeTint="99"/>
        <w:bottom w:val="single" w:sz="4" w:space="0" w:color="F1BE88" w:themeColor="accent4" w:themeTint="99"/>
        <w:right w:val="single" w:sz="4" w:space="0" w:color="F1BE88" w:themeColor="accent4" w:themeTint="99"/>
        <w:insideH w:val="single" w:sz="4" w:space="0" w:color="F1BE88" w:themeColor="accent4" w:themeTint="99"/>
        <w:insideV w:val="single" w:sz="4" w:space="0" w:color="F1BE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943A" w:themeColor="accent4"/>
          <w:left w:val="single" w:sz="4" w:space="0" w:color="E9943A" w:themeColor="accent4"/>
          <w:bottom w:val="single" w:sz="4" w:space="0" w:color="E9943A" w:themeColor="accent4"/>
          <w:right w:val="single" w:sz="4" w:space="0" w:color="E9943A" w:themeColor="accent4"/>
          <w:insideH w:val="nil"/>
          <w:insideV w:val="nil"/>
        </w:tcBorders>
        <w:shd w:val="clear" w:color="auto" w:fill="E9943A" w:themeFill="accent4"/>
      </w:tcPr>
    </w:tblStylePr>
    <w:tblStylePr w:type="lastRow">
      <w:rPr>
        <w:b/>
        <w:bCs/>
      </w:rPr>
      <w:tblPr/>
      <w:tcPr>
        <w:tcBorders>
          <w:top w:val="double" w:sz="4" w:space="0" w:color="E9943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9D7" w:themeFill="accent4" w:themeFillTint="33"/>
      </w:tcPr>
    </w:tblStylePr>
    <w:tblStylePr w:type="band1Horz">
      <w:tblPr/>
      <w:tcPr>
        <w:shd w:val="clear" w:color="auto" w:fill="FAE9D7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2A6F7" w:themeColor="accent5" w:themeTint="99"/>
        <w:left w:val="single" w:sz="4" w:space="0" w:color="C2A6F7" w:themeColor="accent5" w:themeTint="99"/>
        <w:bottom w:val="single" w:sz="4" w:space="0" w:color="C2A6F7" w:themeColor="accent5" w:themeTint="99"/>
        <w:right w:val="single" w:sz="4" w:space="0" w:color="C2A6F7" w:themeColor="accent5" w:themeTint="99"/>
        <w:insideH w:val="single" w:sz="4" w:space="0" w:color="C2A6F7" w:themeColor="accent5" w:themeTint="99"/>
        <w:insideV w:val="single" w:sz="4" w:space="0" w:color="C2A6F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6BF2" w:themeColor="accent5"/>
          <w:left w:val="single" w:sz="4" w:space="0" w:color="9B6BF2" w:themeColor="accent5"/>
          <w:bottom w:val="single" w:sz="4" w:space="0" w:color="9B6BF2" w:themeColor="accent5"/>
          <w:right w:val="single" w:sz="4" w:space="0" w:color="9B6BF2" w:themeColor="accent5"/>
          <w:insideH w:val="nil"/>
          <w:insideV w:val="nil"/>
        </w:tcBorders>
        <w:shd w:val="clear" w:color="auto" w:fill="9B6BF2" w:themeFill="accent5"/>
      </w:tcPr>
    </w:tblStylePr>
    <w:tblStylePr w:type="lastRow">
      <w:rPr>
        <w:b/>
        <w:bCs/>
      </w:rPr>
      <w:tblPr/>
      <w:tcPr>
        <w:tcBorders>
          <w:top w:val="double" w:sz="4" w:space="0" w:color="9B6BF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1FC" w:themeFill="accent5" w:themeFillTint="33"/>
      </w:tcPr>
    </w:tblStylePr>
    <w:tblStylePr w:type="band1Horz">
      <w:tblPr/>
      <w:tcPr>
        <w:shd w:val="clear" w:color="auto" w:fill="EAE1FC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E58AE2" w:themeColor="accent6" w:themeTint="99"/>
        <w:left w:val="single" w:sz="4" w:space="0" w:color="E58AE2" w:themeColor="accent6" w:themeTint="99"/>
        <w:bottom w:val="single" w:sz="4" w:space="0" w:color="E58AE2" w:themeColor="accent6" w:themeTint="99"/>
        <w:right w:val="single" w:sz="4" w:space="0" w:color="E58AE2" w:themeColor="accent6" w:themeTint="99"/>
        <w:insideH w:val="single" w:sz="4" w:space="0" w:color="E58AE2" w:themeColor="accent6" w:themeTint="99"/>
        <w:insideV w:val="single" w:sz="4" w:space="0" w:color="E58AE2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53DD0" w:themeColor="accent6"/>
          <w:left w:val="single" w:sz="4" w:space="0" w:color="D53DD0" w:themeColor="accent6"/>
          <w:bottom w:val="single" w:sz="4" w:space="0" w:color="D53DD0" w:themeColor="accent6"/>
          <w:right w:val="single" w:sz="4" w:space="0" w:color="D53DD0" w:themeColor="accent6"/>
          <w:insideH w:val="nil"/>
          <w:insideV w:val="nil"/>
        </w:tcBorders>
        <w:shd w:val="clear" w:color="auto" w:fill="D53DD0" w:themeFill="accent6"/>
      </w:tcPr>
    </w:tblStylePr>
    <w:tblStylePr w:type="lastRow">
      <w:rPr>
        <w:b/>
        <w:bCs/>
      </w:rPr>
      <w:tblPr/>
      <w:tcPr>
        <w:tcBorders>
          <w:top w:val="double" w:sz="4" w:space="0" w:color="D53DD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8F5" w:themeFill="accent6" w:themeFillTint="33"/>
      </w:tcPr>
    </w:tblStylePr>
    <w:tblStylePr w:type="band1Horz">
      <w:tblPr/>
      <w:tcPr>
        <w:shd w:val="clear" w:color="auto" w:fill="F6D8F5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C5E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3116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3116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3116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31166" w:themeFill="accent1"/>
      </w:tcPr>
    </w:tblStylePr>
    <w:tblStylePr w:type="band1Vert">
      <w:tblPr/>
      <w:tcPr>
        <w:shd w:val="clear" w:color="auto" w:fill="F48CC2" w:themeFill="accent1" w:themeFillTint="66"/>
      </w:tcPr>
    </w:tblStylePr>
    <w:tblStylePr w:type="band1Horz">
      <w:tblPr/>
      <w:tcPr>
        <w:shd w:val="clear" w:color="auto" w:fill="F48CC2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D7E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3D6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3D6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33D6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33D6F" w:themeFill="accent2"/>
      </w:tcPr>
    </w:tblStylePr>
    <w:tblStylePr w:type="band1Vert">
      <w:tblPr/>
      <w:tcPr>
        <w:shd w:val="clear" w:color="auto" w:fill="F3B1C5" w:themeFill="accent2" w:themeFillTint="66"/>
      </w:tcPr>
    </w:tblStylePr>
    <w:tblStylePr w:type="band1Horz">
      <w:tblPr/>
      <w:tcPr>
        <w:shd w:val="clear" w:color="auto" w:fill="F3B1C5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DED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5F3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5F3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45F3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45F3C" w:themeFill="accent3"/>
      </w:tcPr>
    </w:tblStylePr>
    <w:tblStylePr w:type="band1Vert">
      <w:tblPr/>
      <w:tcPr>
        <w:shd w:val="clear" w:color="auto" w:fill="F4BEB0" w:themeFill="accent3" w:themeFillTint="66"/>
      </w:tcPr>
    </w:tblStylePr>
    <w:tblStylePr w:type="band1Horz">
      <w:tblPr/>
      <w:tcPr>
        <w:shd w:val="clear" w:color="auto" w:fill="F4BEB0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9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943A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943A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943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943A" w:themeFill="accent4"/>
      </w:tcPr>
    </w:tblStylePr>
    <w:tblStylePr w:type="band1Vert">
      <w:tblPr/>
      <w:tcPr>
        <w:shd w:val="clear" w:color="auto" w:fill="F6D4B0" w:themeFill="accent4" w:themeFillTint="66"/>
      </w:tcPr>
    </w:tblStylePr>
    <w:tblStylePr w:type="band1Horz">
      <w:tblPr/>
      <w:tcPr>
        <w:shd w:val="clear" w:color="auto" w:fill="F6D4B0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1F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6BF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6BF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6BF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6BF2" w:themeFill="accent5"/>
      </w:tcPr>
    </w:tblStylePr>
    <w:tblStylePr w:type="band1Vert">
      <w:tblPr/>
      <w:tcPr>
        <w:shd w:val="clear" w:color="auto" w:fill="D6C3F9" w:themeFill="accent5" w:themeFillTint="66"/>
      </w:tcPr>
    </w:tblStylePr>
    <w:tblStylePr w:type="band1Horz">
      <w:tblPr/>
      <w:tcPr>
        <w:shd w:val="clear" w:color="auto" w:fill="D6C3F9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D8F5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53DD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53DD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53DD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53DD0" w:themeFill="accent6"/>
      </w:tcPr>
    </w:tblStylePr>
    <w:tblStylePr w:type="band1Vert">
      <w:tblPr/>
      <w:tcPr>
        <w:shd w:val="clear" w:color="auto" w:fill="EEB1EC" w:themeFill="accent6" w:themeFillTint="66"/>
      </w:tcPr>
    </w:tblStylePr>
    <w:tblStylePr w:type="band1Horz">
      <w:tblPr/>
      <w:tcPr>
        <w:shd w:val="clear" w:color="auto" w:fill="EEB1EC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D766DE"/>
    <w:rPr>
      <w:color w:val="850C4B" w:themeColor="accent1" w:themeShade="BF"/>
    </w:rPr>
    <w:tblPr>
      <w:tblStyleRowBandSize w:val="1"/>
      <w:tblStyleColBandSize w:val="1"/>
      <w:tblBorders>
        <w:top w:val="single" w:sz="4" w:space="0" w:color="EE52A4" w:themeColor="accent1" w:themeTint="99"/>
        <w:left w:val="single" w:sz="4" w:space="0" w:color="EE52A4" w:themeColor="accent1" w:themeTint="99"/>
        <w:bottom w:val="single" w:sz="4" w:space="0" w:color="EE52A4" w:themeColor="accent1" w:themeTint="99"/>
        <w:right w:val="single" w:sz="4" w:space="0" w:color="EE52A4" w:themeColor="accent1" w:themeTint="99"/>
        <w:insideH w:val="single" w:sz="4" w:space="0" w:color="EE52A4" w:themeColor="accent1" w:themeTint="99"/>
        <w:insideV w:val="single" w:sz="4" w:space="0" w:color="EE52A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E52A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52A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5E0" w:themeFill="accent1" w:themeFillTint="33"/>
      </w:tcPr>
    </w:tblStylePr>
    <w:tblStylePr w:type="band1Horz">
      <w:tblPr/>
      <w:tcPr>
        <w:shd w:val="clear" w:color="auto" w:fill="F9C5E0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D766DE"/>
    <w:rPr>
      <w:color w:val="BC1B4B" w:themeColor="accent2" w:themeShade="BF"/>
    </w:rPr>
    <w:tblPr>
      <w:tblStyleRowBandSize w:val="1"/>
      <w:tblStyleColBandSize w:val="1"/>
      <w:tblBorders>
        <w:top w:val="single" w:sz="4" w:space="0" w:color="EE8AA8" w:themeColor="accent2" w:themeTint="99"/>
        <w:left w:val="single" w:sz="4" w:space="0" w:color="EE8AA8" w:themeColor="accent2" w:themeTint="99"/>
        <w:bottom w:val="single" w:sz="4" w:space="0" w:color="EE8AA8" w:themeColor="accent2" w:themeTint="99"/>
        <w:right w:val="single" w:sz="4" w:space="0" w:color="EE8AA8" w:themeColor="accent2" w:themeTint="99"/>
        <w:insideH w:val="single" w:sz="4" w:space="0" w:color="EE8AA8" w:themeColor="accent2" w:themeTint="99"/>
        <w:insideV w:val="single" w:sz="4" w:space="0" w:color="EE8AA8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E8AA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8AA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7E1" w:themeFill="accent2" w:themeFillTint="33"/>
      </w:tcPr>
    </w:tblStylePr>
    <w:tblStylePr w:type="band1Horz">
      <w:tblPr/>
      <w:tcPr>
        <w:shd w:val="clear" w:color="auto" w:fill="F9D7E1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D766DE"/>
    <w:rPr>
      <w:color w:val="BD3C1A" w:themeColor="accent3" w:themeShade="BF"/>
    </w:rPr>
    <w:tblPr>
      <w:tblStyleRowBandSize w:val="1"/>
      <w:tblStyleColBandSize w:val="1"/>
      <w:tblBorders>
        <w:top w:val="single" w:sz="4" w:space="0" w:color="EE9E89" w:themeColor="accent3" w:themeTint="99"/>
        <w:left w:val="single" w:sz="4" w:space="0" w:color="EE9E89" w:themeColor="accent3" w:themeTint="99"/>
        <w:bottom w:val="single" w:sz="4" w:space="0" w:color="EE9E89" w:themeColor="accent3" w:themeTint="99"/>
        <w:right w:val="single" w:sz="4" w:space="0" w:color="EE9E89" w:themeColor="accent3" w:themeTint="99"/>
        <w:insideH w:val="single" w:sz="4" w:space="0" w:color="EE9E89" w:themeColor="accent3" w:themeTint="99"/>
        <w:insideV w:val="single" w:sz="4" w:space="0" w:color="EE9E8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9E8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9E8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ED7" w:themeFill="accent3" w:themeFillTint="33"/>
      </w:tcPr>
    </w:tblStylePr>
    <w:tblStylePr w:type="band1Horz">
      <w:tblPr/>
      <w:tcPr>
        <w:shd w:val="clear" w:color="auto" w:fill="F9DED7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D766DE"/>
    <w:rPr>
      <w:color w:val="C36F16" w:themeColor="accent4" w:themeShade="BF"/>
    </w:rPr>
    <w:tblPr>
      <w:tblStyleRowBandSize w:val="1"/>
      <w:tblStyleColBandSize w:val="1"/>
      <w:tblBorders>
        <w:top w:val="single" w:sz="4" w:space="0" w:color="F1BE88" w:themeColor="accent4" w:themeTint="99"/>
        <w:left w:val="single" w:sz="4" w:space="0" w:color="F1BE88" w:themeColor="accent4" w:themeTint="99"/>
        <w:bottom w:val="single" w:sz="4" w:space="0" w:color="F1BE88" w:themeColor="accent4" w:themeTint="99"/>
        <w:right w:val="single" w:sz="4" w:space="0" w:color="F1BE88" w:themeColor="accent4" w:themeTint="99"/>
        <w:insideH w:val="single" w:sz="4" w:space="0" w:color="F1BE88" w:themeColor="accent4" w:themeTint="99"/>
        <w:insideV w:val="single" w:sz="4" w:space="0" w:color="F1BE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1BE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BE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9D7" w:themeFill="accent4" w:themeFillTint="33"/>
      </w:tcPr>
    </w:tblStylePr>
    <w:tblStylePr w:type="band1Horz">
      <w:tblPr/>
      <w:tcPr>
        <w:shd w:val="clear" w:color="auto" w:fill="FAE9D7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D766DE"/>
    <w:rPr>
      <w:color w:val="631AEB" w:themeColor="accent5" w:themeShade="BF"/>
    </w:rPr>
    <w:tblPr>
      <w:tblStyleRowBandSize w:val="1"/>
      <w:tblStyleColBandSize w:val="1"/>
      <w:tblBorders>
        <w:top w:val="single" w:sz="4" w:space="0" w:color="C2A6F7" w:themeColor="accent5" w:themeTint="99"/>
        <w:left w:val="single" w:sz="4" w:space="0" w:color="C2A6F7" w:themeColor="accent5" w:themeTint="99"/>
        <w:bottom w:val="single" w:sz="4" w:space="0" w:color="C2A6F7" w:themeColor="accent5" w:themeTint="99"/>
        <w:right w:val="single" w:sz="4" w:space="0" w:color="C2A6F7" w:themeColor="accent5" w:themeTint="99"/>
        <w:insideH w:val="single" w:sz="4" w:space="0" w:color="C2A6F7" w:themeColor="accent5" w:themeTint="99"/>
        <w:insideV w:val="single" w:sz="4" w:space="0" w:color="C2A6F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2A6F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A6F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1FC" w:themeFill="accent5" w:themeFillTint="33"/>
      </w:tcPr>
    </w:tblStylePr>
    <w:tblStylePr w:type="band1Horz">
      <w:tblPr/>
      <w:tcPr>
        <w:shd w:val="clear" w:color="auto" w:fill="EAE1FC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D766DE"/>
    <w:rPr>
      <w:color w:val="A824A3" w:themeColor="accent6" w:themeShade="BF"/>
    </w:rPr>
    <w:tblPr>
      <w:tblStyleRowBandSize w:val="1"/>
      <w:tblStyleColBandSize w:val="1"/>
      <w:tblBorders>
        <w:top w:val="single" w:sz="4" w:space="0" w:color="E58AE2" w:themeColor="accent6" w:themeTint="99"/>
        <w:left w:val="single" w:sz="4" w:space="0" w:color="E58AE2" w:themeColor="accent6" w:themeTint="99"/>
        <w:bottom w:val="single" w:sz="4" w:space="0" w:color="E58AE2" w:themeColor="accent6" w:themeTint="99"/>
        <w:right w:val="single" w:sz="4" w:space="0" w:color="E58AE2" w:themeColor="accent6" w:themeTint="99"/>
        <w:insideH w:val="single" w:sz="4" w:space="0" w:color="E58AE2" w:themeColor="accent6" w:themeTint="99"/>
        <w:insideV w:val="single" w:sz="4" w:space="0" w:color="E58AE2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8AE2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8AE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8F5" w:themeFill="accent6" w:themeFillTint="33"/>
      </w:tcPr>
    </w:tblStylePr>
    <w:tblStylePr w:type="band1Horz">
      <w:tblPr/>
      <w:tcPr>
        <w:shd w:val="clear" w:color="auto" w:fill="F6D8F5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D766DE"/>
    <w:rPr>
      <w:color w:val="850C4B" w:themeColor="accent1" w:themeShade="BF"/>
    </w:rPr>
    <w:tblPr>
      <w:tblStyleRowBandSize w:val="1"/>
      <w:tblStyleColBandSize w:val="1"/>
      <w:tblBorders>
        <w:top w:val="single" w:sz="4" w:space="0" w:color="EE52A4" w:themeColor="accent1" w:themeTint="99"/>
        <w:left w:val="single" w:sz="4" w:space="0" w:color="EE52A4" w:themeColor="accent1" w:themeTint="99"/>
        <w:bottom w:val="single" w:sz="4" w:space="0" w:color="EE52A4" w:themeColor="accent1" w:themeTint="99"/>
        <w:right w:val="single" w:sz="4" w:space="0" w:color="EE52A4" w:themeColor="accent1" w:themeTint="99"/>
        <w:insideH w:val="single" w:sz="4" w:space="0" w:color="EE52A4" w:themeColor="accent1" w:themeTint="99"/>
        <w:insideV w:val="single" w:sz="4" w:space="0" w:color="EE52A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C5E0" w:themeFill="accent1" w:themeFillTint="33"/>
      </w:tcPr>
    </w:tblStylePr>
    <w:tblStylePr w:type="band1Horz">
      <w:tblPr/>
      <w:tcPr>
        <w:shd w:val="clear" w:color="auto" w:fill="F9C5E0" w:themeFill="accent1" w:themeFillTint="33"/>
      </w:tcPr>
    </w:tblStylePr>
    <w:tblStylePr w:type="neCell">
      <w:tblPr/>
      <w:tcPr>
        <w:tcBorders>
          <w:bottom w:val="single" w:sz="4" w:space="0" w:color="EE52A4" w:themeColor="accent1" w:themeTint="99"/>
        </w:tcBorders>
      </w:tcPr>
    </w:tblStylePr>
    <w:tblStylePr w:type="nwCell">
      <w:tblPr/>
      <w:tcPr>
        <w:tcBorders>
          <w:bottom w:val="single" w:sz="4" w:space="0" w:color="EE52A4" w:themeColor="accent1" w:themeTint="99"/>
        </w:tcBorders>
      </w:tcPr>
    </w:tblStylePr>
    <w:tblStylePr w:type="seCell">
      <w:tblPr/>
      <w:tcPr>
        <w:tcBorders>
          <w:top w:val="single" w:sz="4" w:space="0" w:color="EE52A4" w:themeColor="accent1" w:themeTint="99"/>
        </w:tcBorders>
      </w:tcPr>
    </w:tblStylePr>
    <w:tblStylePr w:type="swCell">
      <w:tblPr/>
      <w:tcPr>
        <w:tcBorders>
          <w:top w:val="single" w:sz="4" w:space="0" w:color="EE52A4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D766DE"/>
    <w:rPr>
      <w:color w:val="BC1B4B" w:themeColor="accent2" w:themeShade="BF"/>
    </w:rPr>
    <w:tblPr>
      <w:tblStyleRowBandSize w:val="1"/>
      <w:tblStyleColBandSize w:val="1"/>
      <w:tblBorders>
        <w:top w:val="single" w:sz="4" w:space="0" w:color="EE8AA8" w:themeColor="accent2" w:themeTint="99"/>
        <w:left w:val="single" w:sz="4" w:space="0" w:color="EE8AA8" w:themeColor="accent2" w:themeTint="99"/>
        <w:bottom w:val="single" w:sz="4" w:space="0" w:color="EE8AA8" w:themeColor="accent2" w:themeTint="99"/>
        <w:right w:val="single" w:sz="4" w:space="0" w:color="EE8AA8" w:themeColor="accent2" w:themeTint="99"/>
        <w:insideH w:val="single" w:sz="4" w:space="0" w:color="EE8AA8" w:themeColor="accent2" w:themeTint="99"/>
        <w:insideV w:val="single" w:sz="4" w:space="0" w:color="EE8AA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7E1" w:themeFill="accent2" w:themeFillTint="33"/>
      </w:tcPr>
    </w:tblStylePr>
    <w:tblStylePr w:type="band1Horz">
      <w:tblPr/>
      <w:tcPr>
        <w:shd w:val="clear" w:color="auto" w:fill="F9D7E1" w:themeFill="accent2" w:themeFillTint="33"/>
      </w:tcPr>
    </w:tblStylePr>
    <w:tblStylePr w:type="neCell">
      <w:tblPr/>
      <w:tcPr>
        <w:tcBorders>
          <w:bottom w:val="single" w:sz="4" w:space="0" w:color="EE8AA8" w:themeColor="accent2" w:themeTint="99"/>
        </w:tcBorders>
      </w:tcPr>
    </w:tblStylePr>
    <w:tblStylePr w:type="nwCell">
      <w:tblPr/>
      <w:tcPr>
        <w:tcBorders>
          <w:bottom w:val="single" w:sz="4" w:space="0" w:color="EE8AA8" w:themeColor="accent2" w:themeTint="99"/>
        </w:tcBorders>
      </w:tcPr>
    </w:tblStylePr>
    <w:tblStylePr w:type="seCell">
      <w:tblPr/>
      <w:tcPr>
        <w:tcBorders>
          <w:top w:val="single" w:sz="4" w:space="0" w:color="EE8AA8" w:themeColor="accent2" w:themeTint="99"/>
        </w:tcBorders>
      </w:tcPr>
    </w:tblStylePr>
    <w:tblStylePr w:type="swCell">
      <w:tblPr/>
      <w:tcPr>
        <w:tcBorders>
          <w:top w:val="single" w:sz="4" w:space="0" w:color="EE8AA8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D766DE"/>
    <w:rPr>
      <w:color w:val="BD3C1A" w:themeColor="accent3" w:themeShade="BF"/>
    </w:rPr>
    <w:tblPr>
      <w:tblStyleRowBandSize w:val="1"/>
      <w:tblStyleColBandSize w:val="1"/>
      <w:tblBorders>
        <w:top w:val="single" w:sz="4" w:space="0" w:color="EE9E89" w:themeColor="accent3" w:themeTint="99"/>
        <w:left w:val="single" w:sz="4" w:space="0" w:color="EE9E89" w:themeColor="accent3" w:themeTint="99"/>
        <w:bottom w:val="single" w:sz="4" w:space="0" w:color="EE9E89" w:themeColor="accent3" w:themeTint="99"/>
        <w:right w:val="single" w:sz="4" w:space="0" w:color="EE9E89" w:themeColor="accent3" w:themeTint="99"/>
        <w:insideH w:val="single" w:sz="4" w:space="0" w:color="EE9E89" w:themeColor="accent3" w:themeTint="99"/>
        <w:insideV w:val="single" w:sz="4" w:space="0" w:color="EE9E8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ED7" w:themeFill="accent3" w:themeFillTint="33"/>
      </w:tcPr>
    </w:tblStylePr>
    <w:tblStylePr w:type="band1Horz">
      <w:tblPr/>
      <w:tcPr>
        <w:shd w:val="clear" w:color="auto" w:fill="F9DED7" w:themeFill="accent3" w:themeFillTint="33"/>
      </w:tcPr>
    </w:tblStylePr>
    <w:tblStylePr w:type="neCell">
      <w:tblPr/>
      <w:tcPr>
        <w:tcBorders>
          <w:bottom w:val="single" w:sz="4" w:space="0" w:color="EE9E89" w:themeColor="accent3" w:themeTint="99"/>
        </w:tcBorders>
      </w:tcPr>
    </w:tblStylePr>
    <w:tblStylePr w:type="nwCell">
      <w:tblPr/>
      <w:tcPr>
        <w:tcBorders>
          <w:bottom w:val="single" w:sz="4" w:space="0" w:color="EE9E89" w:themeColor="accent3" w:themeTint="99"/>
        </w:tcBorders>
      </w:tcPr>
    </w:tblStylePr>
    <w:tblStylePr w:type="seCell">
      <w:tblPr/>
      <w:tcPr>
        <w:tcBorders>
          <w:top w:val="single" w:sz="4" w:space="0" w:color="EE9E89" w:themeColor="accent3" w:themeTint="99"/>
        </w:tcBorders>
      </w:tcPr>
    </w:tblStylePr>
    <w:tblStylePr w:type="swCell">
      <w:tblPr/>
      <w:tcPr>
        <w:tcBorders>
          <w:top w:val="single" w:sz="4" w:space="0" w:color="EE9E8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D766DE"/>
    <w:rPr>
      <w:color w:val="C36F16" w:themeColor="accent4" w:themeShade="BF"/>
    </w:rPr>
    <w:tblPr>
      <w:tblStyleRowBandSize w:val="1"/>
      <w:tblStyleColBandSize w:val="1"/>
      <w:tblBorders>
        <w:top w:val="single" w:sz="4" w:space="0" w:color="F1BE88" w:themeColor="accent4" w:themeTint="99"/>
        <w:left w:val="single" w:sz="4" w:space="0" w:color="F1BE88" w:themeColor="accent4" w:themeTint="99"/>
        <w:bottom w:val="single" w:sz="4" w:space="0" w:color="F1BE88" w:themeColor="accent4" w:themeTint="99"/>
        <w:right w:val="single" w:sz="4" w:space="0" w:color="F1BE88" w:themeColor="accent4" w:themeTint="99"/>
        <w:insideH w:val="single" w:sz="4" w:space="0" w:color="F1BE88" w:themeColor="accent4" w:themeTint="99"/>
        <w:insideV w:val="single" w:sz="4" w:space="0" w:color="F1BE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9D7" w:themeFill="accent4" w:themeFillTint="33"/>
      </w:tcPr>
    </w:tblStylePr>
    <w:tblStylePr w:type="band1Horz">
      <w:tblPr/>
      <w:tcPr>
        <w:shd w:val="clear" w:color="auto" w:fill="FAE9D7" w:themeFill="accent4" w:themeFillTint="33"/>
      </w:tcPr>
    </w:tblStylePr>
    <w:tblStylePr w:type="neCell">
      <w:tblPr/>
      <w:tcPr>
        <w:tcBorders>
          <w:bottom w:val="single" w:sz="4" w:space="0" w:color="F1BE88" w:themeColor="accent4" w:themeTint="99"/>
        </w:tcBorders>
      </w:tcPr>
    </w:tblStylePr>
    <w:tblStylePr w:type="nwCell">
      <w:tblPr/>
      <w:tcPr>
        <w:tcBorders>
          <w:bottom w:val="single" w:sz="4" w:space="0" w:color="F1BE88" w:themeColor="accent4" w:themeTint="99"/>
        </w:tcBorders>
      </w:tcPr>
    </w:tblStylePr>
    <w:tblStylePr w:type="seCell">
      <w:tblPr/>
      <w:tcPr>
        <w:tcBorders>
          <w:top w:val="single" w:sz="4" w:space="0" w:color="F1BE88" w:themeColor="accent4" w:themeTint="99"/>
        </w:tcBorders>
      </w:tcPr>
    </w:tblStylePr>
    <w:tblStylePr w:type="swCell">
      <w:tblPr/>
      <w:tcPr>
        <w:tcBorders>
          <w:top w:val="single" w:sz="4" w:space="0" w:color="F1BE88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D766DE"/>
    <w:rPr>
      <w:color w:val="631AEB" w:themeColor="accent5" w:themeShade="BF"/>
    </w:rPr>
    <w:tblPr>
      <w:tblStyleRowBandSize w:val="1"/>
      <w:tblStyleColBandSize w:val="1"/>
      <w:tblBorders>
        <w:top w:val="single" w:sz="4" w:space="0" w:color="C2A6F7" w:themeColor="accent5" w:themeTint="99"/>
        <w:left w:val="single" w:sz="4" w:space="0" w:color="C2A6F7" w:themeColor="accent5" w:themeTint="99"/>
        <w:bottom w:val="single" w:sz="4" w:space="0" w:color="C2A6F7" w:themeColor="accent5" w:themeTint="99"/>
        <w:right w:val="single" w:sz="4" w:space="0" w:color="C2A6F7" w:themeColor="accent5" w:themeTint="99"/>
        <w:insideH w:val="single" w:sz="4" w:space="0" w:color="C2A6F7" w:themeColor="accent5" w:themeTint="99"/>
        <w:insideV w:val="single" w:sz="4" w:space="0" w:color="C2A6F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1FC" w:themeFill="accent5" w:themeFillTint="33"/>
      </w:tcPr>
    </w:tblStylePr>
    <w:tblStylePr w:type="band1Horz">
      <w:tblPr/>
      <w:tcPr>
        <w:shd w:val="clear" w:color="auto" w:fill="EAE1FC" w:themeFill="accent5" w:themeFillTint="33"/>
      </w:tcPr>
    </w:tblStylePr>
    <w:tblStylePr w:type="neCell">
      <w:tblPr/>
      <w:tcPr>
        <w:tcBorders>
          <w:bottom w:val="single" w:sz="4" w:space="0" w:color="C2A6F7" w:themeColor="accent5" w:themeTint="99"/>
        </w:tcBorders>
      </w:tcPr>
    </w:tblStylePr>
    <w:tblStylePr w:type="nwCell">
      <w:tblPr/>
      <w:tcPr>
        <w:tcBorders>
          <w:bottom w:val="single" w:sz="4" w:space="0" w:color="C2A6F7" w:themeColor="accent5" w:themeTint="99"/>
        </w:tcBorders>
      </w:tcPr>
    </w:tblStylePr>
    <w:tblStylePr w:type="seCell">
      <w:tblPr/>
      <w:tcPr>
        <w:tcBorders>
          <w:top w:val="single" w:sz="4" w:space="0" w:color="C2A6F7" w:themeColor="accent5" w:themeTint="99"/>
        </w:tcBorders>
      </w:tcPr>
    </w:tblStylePr>
    <w:tblStylePr w:type="swCell">
      <w:tblPr/>
      <w:tcPr>
        <w:tcBorders>
          <w:top w:val="single" w:sz="4" w:space="0" w:color="C2A6F7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D766DE"/>
    <w:rPr>
      <w:color w:val="A824A3" w:themeColor="accent6" w:themeShade="BF"/>
    </w:rPr>
    <w:tblPr>
      <w:tblStyleRowBandSize w:val="1"/>
      <w:tblStyleColBandSize w:val="1"/>
      <w:tblBorders>
        <w:top w:val="single" w:sz="4" w:space="0" w:color="E58AE2" w:themeColor="accent6" w:themeTint="99"/>
        <w:left w:val="single" w:sz="4" w:space="0" w:color="E58AE2" w:themeColor="accent6" w:themeTint="99"/>
        <w:bottom w:val="single" w:sz="4" w:space="0" w:color="E58AE2" w:themeColor="accent6" w:themeTint="99"/>
        <w:right w:val="single" w:sz="4" w:space="0" w:color="E58AE2" w:themeColor="accent6" w:themeTint="99"/>
        <w:insideH w:val="single" w:sz="4" w:space="0" w:color="E58AE2" w:themeColor="accent6" w:themeTint="99"/>
        <w:insideV w:val="single" w:sz="4" w:space="0" w:color="E58AE2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8F5" w:themeFill="accent6" w:themeFillTint="33"/>
      </w:tcPr>
    </w:tblStylePr>
    <w:tblStylePr w:type="band1Horz">
      <w:tblPr/>
      <w:tcPr>
        <w:shd w:val="clear" w:color="auto" w:fill="F6D8F5" w:themeFill="accent6" w:themeFillTint="33"/>
      </w:tcPr>
    </w:tblStylePr>
    <w:tblStylePr w:type="neCell">
      <w:tblPr/>
      <w:tcPr>
        <w:tcBorders>
          <w:bottom w:val="single" w:sz="4" w:space="0" w:color="E58AE2" w:themeColor="accent6" w:themeTint="99"/>
        </w:tcBorders>
      </w:tcPr>
    </w:tblStylePr>
    <w:tblStylePr w:type="nwCell">
      <w:tblPr/>
      <w:tcPr>
        <w:tcBorders>
          <w:bottom w:val="single" w:sz="4" w:space="0" w:color="E58AE2" w:themeColor="accent6" w:themeTint="99"/>
        </w:tcBorders>
      </w:tcPr>
    </w:tblStylePr>
    <w:tblStylePr w:type="seCell">
      <w:tblPr/>
      <w:tcPr>
        <w:tcBorders>
          <w:top w:val="single" w:sz="4" w:space="0" w:color="E58AE2" w:themeColor="accent6" w:themeTint="99"/>
        </w:tcBorders>
      </w:tcPr>
    </w:tblStylePr>
    <w:tblStylePr w:type="swCell">
      <w:tblPr/>
      <w:tcPr>
        <w:tcBorders>
          <w:top w:val="single" w:sz="4" w:space="0" w:color="E58AE2" w:themeColor="accent6" w:themeTint="99"/>
        </w:tcBorders>
      </w:tcPr>
    </w:tblStylePr>
  </w:style>
  <w:style w:type="table" w:styleId="TabeladaWeb1">
    <w:name w:val="Table Web 1"/>
    <w:basedOn w:val="Tabelanormal"/>
    <w:uiPriority w:val="99"/>
    <w:semiHidden/>
    <w:unhideWhenUsed/>
    <w:rsid w:val="00D766D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D766D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rsid w:val="00D766D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derodap">
    <w:name w:val="foot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character" w:styleId="Nmerodelinha">
    <w:name w:val="line number"/>
    <w:basedOn w:val="Fontepargpadro"/>
    <w:uiPriority w:val="99"/>
    <w:semiHidden/>
    <w:unhideWhenUsed/>
    <w:rsid w:val="00D766DE"/>
    <w:rPr>
      <w:rFonts w:ascii="Calibri" w:hAnsi="Calibri" w:cs="Calibri"/>
    </w:rPr>
  </w:style>
  <w:style w:type="table" w:styleId="Tabelacomefeitos3D1">
    <w:name w:val="Table 3D effects 1"/>
    <w:basedOn w:val="Tabelanormal"/>
    <w:uiPriority w:val="99"/>
    <w:semiHidden/>
    <w:unhideWhenUsed/>
    <w:rsid w:val="00D766D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D766D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uiPriority w:val="99"/>
    <w:semiHidden/>
    <w:unhideWhenUsed/>
    <w:rsid w:val="00D766DE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2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4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82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github.com/daianefersan/logica2024.gi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iara\AppData\Local\Microsoft\Office\16.0\DTS\pt-BR%7b2B14EE12-1CFC-4500-BE5F-019D1798EE8A%7d\%7bED2F0A03-719D-4DAF-86A5-5F6BD67E3151%7dtf02786999_win32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Íon - Sala da Diretoria">
  <a:themeElements>
    <a:clrScheme name="Íon - Sala da Diretoria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Íon - Sala da Diretoria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DA4D504B-1E1D-47C9-9AA9-30C8F44D9D1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{ED2F0A03-719D-4DAF-86A5-5F6BD67E3151}tf02786999_win32.dotx</Template>
  <TotalTime>0</TotalTime>
  <Pages>1</Pages>
  <Words>84</Words>
  <Characters>456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2024-08-08T23:56:00Z</dcterms:created>
  <dcterms:modified xsi:type="dcterms:W3CDTF">2024-08-09T01:09:00Z</dcterms:modified>
</cp:coreProperties>
</file>